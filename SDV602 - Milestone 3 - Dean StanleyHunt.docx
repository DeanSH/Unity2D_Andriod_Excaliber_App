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4644739"/>
        <w:docPartObj>
          <w:docPartGallery w:val="Cover Pages"/>
          <w:docPartUnique/>
        </w:docPartObj>
      </w:sdtPr>
      <w:sdtContent>
        <w:p w:rsidR="00100F89" w:rsidRDefault="00100F89"/>
        <w:p w:rsidR="00100F89" w:rsidRDefault="00AF1548">
          <w:pPr>
            <w:rPr>
              <w:rFonts w:asciiTheme="majorHAnsi" w:eastAsiaTheme="majorEastAsia" w:hAnsiTheme="majorHAnsi" w:cstheme="majorBidi"/>
              <w:caps/>
              <w:color w:val="44546A" w:themeColor="text2"/>
              <w:spacing w:val="10"/>
              <w:sz w:val="52"/>
              <w:szCs w:val="52"/>
            </w:rPr>
          </w:pPr>
          <w:r>
            <w:rPr>
              <w:noProof/>
              <w:lang w:val="en-NZ" w:eastAsia="en-NZ"/>
            </w:rPr>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" adj="-11796480,,5400" path="m,c,644,,644,,644v23,6,62,14,113,21c250,685,476,700,720,644v,-27,,-27,,-27c720,,720,,720,,,,,,,e" fillcolor="#44546a [3202]" stroked="f">
                  <v:fill color2="#44546a [3202]" rotate="t"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rsidR="00CA273A" w:rsidRDefault="00CA273A">
                        <w:pPr>
                          <w:rPr>
                            <w:color w:val="FFFFFF" w:themeColor="background1"/>
                            <w:sz w:val="72"/>
                            <w:szCs w:val="72"/>
                          </w:rPr>
                        </w:pPr>
                        <w:sdt>
                          <w:sdtPr>
                            <w:rPr>
                              <w:rFonts w:ascii="Edwardian Script ITC" w:hAnsi="Edwardian Script ITC"/>
                              <w:color w:val="FFFFFF" w:themeColor="background1"/>
                              <w:sz w:val="144"/>
                              <w:szCs w:val="14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E77C5">
                              <w:rPr>
                                <w:rFonts w:ascii="Edwardian Script ITC" w:hAnsi="Edwardian Script ITC"/>
                                <w:color w:val="FFFFFF" w:themeColor="background1"/>
                                <w:sz w:val="144"/>
                                <w:szCs w:val="144"/>
                              </w:rPr>
                              <w:t>Excalibur:                              A Heroes Story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n-NZ" w:eastAsia="en-NZ"/>
            </w:rPr>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next-textbox:#Text Box 128;mso-fit-shape-to-text:t" inset="1in,0,86.4pt,0">
                  <w:txbxContent>
                    <w:p w:rsidR="00CA273A" w:rsidRDefault="00CA273A">
                      <w:pPr>
                        <w:pStyle w:val="NoSpacing"/>
                        <w:rPr>
                          <w:color w:val="7F7F7F" w:themeColor="text1" w:themeTint="80"/>
                          <w:sz w:val="18"/>
                          <w:szCs w:val="18"/>
                        </w:rPr>
                      </w:pPr>
                      <w:r>
                        <w:rPr>
                          <w:caps/>
                          <w:color w:val="7F7F7F" w:themeColor="text1" w:themeTint="80"/>
                          <w:sz w:val="18"/>
                          <w:szCs w:val="18"/>
                        </w:rPr>
                        <w:t>11, 2017</w:t>
                      </w:r>
                      <w:r>
                        <w:rPr>
                          <w:color w:val="7F7F7F" w:themeColor="text1" w:themeTint="80"/>
                          <w:sz w:val="18"/>
                          <w:szCs w:val="18"/>
                        </w:rPr>
                        <w:t> </w:t>
                      </w:r>
                    </w:p>
                  </w:txbxContent>
                </v:textbox>
                <w10:wrap type="square" anchorx="page" anchory="margin"/>
              </v:shape>
            </w:pict>
          </w:r>
          <w:r>
            <w:rPr>
              <w:noProof/>
              <w:lang w:val="en-NZ" w:eastAsia="en-NZ"/>
            </w:rPr>
            <w:pict>
              <v:shape id="Text Box 129" o:spid="_x0000_s1030" type="#_x0000_t202" style="position:absolute;margin-left:0;margin-top:0;width:453pt;height:38.1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next-textbox:#Text Box 129;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A273A" w:rsidRDefault="00CA273A">
                          <w:pPr>
                            <w:pStyle w:val="NoSpacing"/>
                            <w:spacing w:before="40" w:after="40"/>
                            <w:rPr>
                              <w:caps/>
                              <w:color w:val="5B9BD5" w:themeColor="accent1"/>
                              <w:sz w:val="28"/>
                              <w:szCs w:val="28"/>
                            </w:rPr>
                          </w:pPr>
                          <w:r>
                            <w:rPr>
                              <w:caps/>
                              <w:color w:val="5B9BD5" w:themeColor="accent1"/>
                              <w:sz w:val="28"/>
                              <w:szCs w:val="28"/>
                            </w:rPr>
                            <w:t>SDV602 – Milestone 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A273A" w:rsidRDefault="00CA273A">
                          <w:pPr>
                            <w:pStyle w:val="NoSpacing"/>
                            <w:spacing w:before="40" w:after="40"/>
                            <w:rPr>
                              <w:caps/>
                              <w:color w:val="4472C4" w:themeColor="accent5"/>
                              <w:sz w:val="24"/>
                              <w:szCs w:val="24"/>
                            </w:rPr>
                          </w:pPr>
                          <w:r>
                            <w:rPr>
                              <w:caps/>
                              <w:color w:val="4472C4" w:themeColor="accent5"/>
                              <w:sz w:val="24"/>
                              <w:szCs w:val="24"/>
                            </w:rPr>
                            <w:t>DEAN STANLEY-HUNT</w:t>
                          </w:r>
                        </w:p>
                      </w:sdtContent>
                    </w:sdt>
                  </w:txbxContent>
                </v:textbox>
                <w10:wrap type="square" anchorx="page" anchory="page"/>
              </v:shape>
            </w:pict>
          </w:r>
          <w:r>
            <w:rPr>
              <w:noProof/>
              <w:lang w:val="en-NZ" w:eastAsia="en-NZ"/>
            </w:rPr>
            <w:pict>
              <v:rect id="Rectangle 130" o:spid="_x0000_s1031" style="position:absolute;margin-left:-4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style="mso-next-textbox:#Rectangle 130"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A273A" w:rsidRDefault="00CA273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100F89">
            <w:br w:type="page"/>
          </w:r>
        </w:p>
        <w:sdt>
          <w:sdtPr>
            <w:rPr>
              <w:rFonts w:asciiTheme="minorHAnsi" w:eastAsiaTheme="minorEastAsia" w:hAnsiTheme="minorHAnsi" w:cstheme="minorBidi"/>
              <w:caps w:val="0"/>
              <w:color w:val="auto"/>
              <w:spacing w:val="0"/>
            </w:rPr>
            <w:id w:val="-433514237"/>
            <w:docPartObj>
              <w:docPartGallery w:val="Table of Contents"/>
              <w:docPartUnique/>
            </w:docPartObj>
          </w:sdtPr>
          <w:sdtEndPr>
            <w:rPr>
              <w:b/>
              <w:bCs/>
              <w:noProof/>
            </w:rPr>
          </w:sdtEndPr>
          <w:sdtContent>
            <w:p w:rsidR="00100F89" w:rsidRDefault="00100F89">
              <w:pPr>
                <w:pStyle w:val="TOCHeading"/>
              </w:pPr>
              <w:r>
                <w:t>Contents</w:t>
              </w:r>
            </w:p>
            <w:p w:rsidR="00356BDB" w:rsidRDefault="00A33BF8">
              <w:pPr>
                <w:pStyle w:val="TOC1"/>
                <w:tabs>
                  <w:tab w:val="right" w:leader="dot" w:pos="9350"/>
                </w:tabs>
                <w:rPr>
                  <w:noProof/>
                  <w:lang w:eastAsia="en-US"/>
                </w:rPr>
              </w:pPr>
              <w:r>
                <w:fldChar w:fldCharType="begin"/>
              </w:r>
              <w:r w:rsidR="00100F89">
                <w:instrText xml:space="preserve"> TOC \o "1-3" \h \z \u </w:instrText>
              </w:r>
              <w:r>
                <w:fldChar w:fldCharType="separate"/>
              </w:r>
              <w:hyperlink w:anchor="_Toc498376317" w:history="1">
                <w:r w:rsidR="00356BDB" w:rsidRPr="0061696B">
                  <w:rPr>
                    <w:rStyle w:val="Hyperlink"/>
                    <w:noProof/>
                  </w:rPr>
                  <w:t>Introduction</w:t>
                </w:r>
                <w:r w:rsidR="00356BDB">
                  <w:rPr>
                    <w:noProof/>
                    <w:webHidden/>
                  </w:rPr>
                  <w:tab/>
                </w:r>
                <w:r w:rsidR="00356BDB">
                  <w:rPr>
                    <w:noProof/>
                    <w:webHidden/>
                  </w:rPr>
                  <w:fldChar w:fldCharType="begin"/>
                </w:r>
                <w:r w:rsidR="00356BDB">
                  <w:rPr>
                    <w:noProof/>
                    <w:webHidden/>
                  </w:rPr>
                  <w:instrText xml:space="preserve"> PAGEREF _Toc498376317 \h </w:instrText>
                </w:r>
                <w:r w:rsidR="00356BDB">
                  <w:rPr>
                    <w:noProof/>
                    <w:webHidden/>
                  </w:rPr>
                </w:r>
                <w:r w:rsidR="00356BDB">
                  <w:rPr>
                    <w:noProof/>
                    <w:webHidden/>
                  </w:rPr>
                  <w:fldChar w:fldCharType="separate"/>
                </w:r>
                <w:r w:rsidR="00356BDB">
                  <w:rPr>
                    <w:noProof/>
                    <w:webHidden/>
                  </w:rPr>
                  <w:t>2</w:t>
                </w:r>
                <w:r w:rsidR="00356BDB">
                  <w:rPr>
                    <w:noProof/>
                    <w:webHidden/>
                  </w:rPr>
                  <w:fldChar w:fldCharType="end"/>
                </w:r>
              </w:hyperlink>
            </w:p>
            <w:p w:rsidR="00356BDB" w:rsidRDefault="00356BDB">
              <w:pPr>
                <w:pStyle w:val="TOC1"/>
                <w:tabs>
                  <w:tab w:val="right" w:leader="dot" w:pos="9350"/>
                </w:tabs>
                <w:rPr>
                  <w:noProof/>
                  <w:lang w:eastAsia="en-US"/>
                </w:rPr>
              </w:pPr>
              <w:hyperlink w:anchor="_Toc498376318" w:history="1">
                <w:r w:rsidRPr="0061696B">
                  <w:rPr>
                    <w:rStyle w:val="Hyperlink"/>
                    <w:noProof/>
                  </w:rPr>
                  <w:t>Requirements</w:t>
                </w:r>
                <w:r>
                  <w:rPr>
                    <w:noProof/>
                    <w:webHidden/>
                  </w:rPr>
                  <w:tab/>
                </w:r>
                <w:r>
                  <w:rPr>
                    <w:noProof/>
                    <w:webHidden/>
                  </w:rPr>
                  <w:fldChar w:fldCharType="begin"/>
                </w:r>
                <w:r>
                  <w:rPr>
                    <w:noProof/>
                    <w:webHidden/>
                  </w:rPr>
                  <w:instrText xml:space="preserve"> PAGEREF _Toc498376318 \h </w:instrText>
                </w:r>
                <w:r>
                  <w:rPr>
                    <w:noProof/>
                    <w:webHidden/>
                  </w:rPr>
                </w:r>
                <w:r>
                  <w:rPr>
                    <w:noProof/>
                    <w:webHidden/>
                  </w:rPr>
                  <w:fldChar w:fldCharType="separate"/>
                </w:r>
                <w:r>
                  <w:rPr>
                    <w:noProof/>
                    <w:webHidden/>
                  </w:rPr>
                  <w:t>3</w:t>
                </w:r>
                <w:r>
                  <w:rPr>
                    <w:noProof/>
                    <w:webHidden/>
                  </w:rPr>
                  <w:fldChar w:fldCharType="end"/>
                </w:r>
              </w:hyperlink>
            </w:p>
            <w:p w:rsidR="00356BDB" w:rsidRDefault="00356BDB">
              <w:pPr>
                <w:pStyle w:val="TOC1"/>
                <w:tabs>
                  <w:tab w:val="right" w:leader="dot" w:pos="9350"/>
                </w:tabs>
                <w:rPr>
                  <w:noProof/>
                  <w:lang w:eastAsia="en-US"/>
                </w:rPr>
              </w:pPr>
              <w:hyperlink w:anchor="_Toc498376319" w:history="1">
                <w:r w:rsidRPr="0061696B">
                  <w:rPr>
                    <w:rStyle w:val="Hyperlink"/>
                    <w:noProof/>
                  </w:rPr>
                  <w:t>Game Description</w:t>
                </w:r>
                <w:r>
                  <w:rPr>
                    <w:noProof/>
                    <w:webHidden/>
                  </w:rPr>
                  <w:tab/>
                </w:r>
                <w:r>
                  <w:rPr>
                    <w:noProof/>
                    <w:webHidden/>
                  </w:rPr>
                  <w:fldChar w:fldCharType="begin"/>
                </w:r>
                <w:r>
                  <w:rPr>
                    <w:noProof/>
                    <w:webHidden/>
                  </w:rPr>
                  <w:instrText xml:space="preserve"> PAGEREF _Toc498376319 \h </w:instrText>
                </w:r>
                <w:r>
                  <w:rPr>
                    <w:noProof/>
                    <w:webHidden/>
                  </w:rPr>
                </w:r>
                <w:r>
                  <w:rPr>
                    <w:noProof/>
                    <w:webHidden/>
                  </w:rPr>
                  <w:fldChar w:fldCharType="separate"/>
                </w:r>
                <w:r>
                  <w:rPr>
                    <w:noProof/>
                    <w:webHidden/>
                  </w:rPr>
                  <w:t>4</w:t>
                </w:r>
                <w:r>
                  <w:rPr>
                    <w:noProof/>
                    <w:webHidden/>
                  </w:rPr>
                  <w:fldChar w:fldCharType="end"/>
                </w:r>
              </w:hyperlink>
            </w:p>
            <w:p w:rsidR="00356BDB" w:rsidRDefault="00356BDB">
              <w:pPr>
                <w:pStyle w:val="TOC1"/>
                <w:tabs>
                  <w:tab w:val="right" w:leader="dot" w:pos="9350"/>
                </w:tabs>
                <w:rPr>
                  <w:noProof/>
                  <w:lang w:eastAsia="en-US"/>
                </w:rPr>
              </w:pPr>
              <w:hyperlink w:anchor="_Toc498376320" w:history="1">
                <w:r w:rsidRPr="0061696B">
                  <w:rPr>
                    <w:rStyle w:val="Hyperlink"/>
                    <w:noProof/>
                  </w:rPr>
                  <w:t>Storyboards</w:t>
                </w:r>
                <w:r>
                  <w:rPr>
                    <w:noProof/>
                    <w:webHidden/>
                  </w:rPr>
                  <w:tab/>
                </w:r>
                <w:r>
                  <w:rPr>
                    <w:noProof/>
                    <w:webHidden/>
                  </w:rPr>
                  <w:fldChar w:fldCharType="begin"/>
                </w:r>
                <w:r>
                  <w:rPr>
                    <w:noProof/>
                    <w:webHidden/>
                  </w:rPr>
                  <w:instrText xml:space="preserve"> PAGEREF _Toc498376320 \h </w:instrText>
                </w:r>
                <w:r>
                  <w:rPr>
                    <w:noProof/>
                    <w:webHidden/>
                  </w:rPr>
                </w:r>
                <w:r>
                  <w:rPr>
                    <w:noProof/>
                    <w:webHidden/>
                  </w:rPr>
                  <w:fldChar w:fldCharType="separate"/>
                </w:r>
                <w:r>
                  <w:rPr>
                    <w:noProof/>
                    <w:webHidden/>
                  </w:rPr>
                  <w:t>5</w:t>
                </w:r>
                <w:r>
                  <w:rPr>
                    <w:noProof/>
                    <w:webHidden/>
                  </w:rPr>
                  <w:fldChar w:fldCharType="end"/>
                </w:r>
              </w:hyperlink>
            </w:p>
            <w:p w:rsidR="00356BDB" w:rsidRDefault="00356BDB">
              <w:pPr>
                <w:pStyle w:val="TOC2"/>
                <w:tabs>
                  <w:tab w:val="right" w:leader="dot" w:pos="9350"/>
                </w:tabs>
                <w:rPr>
                  <w:noProof/>
                  <w:lang w:eastAsia="en-US"/>
                </w:rPr>
              </w:pPr>
              <w:hyperlink w:anchor="_Toc498376321" w:history="1">
                <w:r w:rsidRPr="0061696B">
                  <w:rPr>
                    <w:rStyle w:val="Hyperlink"/>
                    <w:noProof/>
                  </w:rPr>
                  <w:t>Screen 1: Login Menu</w:t>
                </w:r>
                <w:r>
                  <w:rPr>
                    <w:noProof/>
                    <w:webHidden/>
                  </w:rPr>
                  <w:tab/>
                </w:r>
                <w:r>
                  <w:rPr>
                    <w:noProof/>
                    <w:webHidden/>
                  </w:rPr>
                  <w:fldChar w:fldCharType="begin"/>
                </w:r>
                <w:r>
                  <w:rPr>
                    <w:noProof/>
                    <w:webHidden/>
                  </w:rPr>
                  <w:instrText xml:space="preserve"> PAGEREF _Toc498376321 \h </w:instrText>
                </w:r>
                <w:r>
                  <w:rPr>
                    <w:noProof/>
                    <w:webHidden/>
                  </w:rPr>
                </w:r>
                <w:r>
                  <w:rPr>
                    <w:noProof/>
                    <w:webHidden/>
                  </w:rPr>
                  <w:fldChar w:fldCharType="separate"/>
                </w:r>
                <w:r>
                  <w:rPr>
                    <w:noProof/>
                    <w:webHidden/>
                  </w:rPr>
                  <w:t>5</w:t>
                </w:r>
                <w:r>
                  <w:rPr>
                    <w:noProof/>
                    <w:webHidden/>
                  </w:rPr>
                  <w:fldChar w:fldCharType="end"/>
                </w:r>
              </w:hyperlink>
            </w:p>
            <w:p w:rsidR="00356BDB" w:rsidRDefault="00356BDB">
              <w:pPr>
                <w:pStyle w:val="TOC2"/>
                <w:tabs>
                  <w:tab w:val="right" w:leader="dot" w:pos="9350"/>
                </w:tabs>
                <w:rPr>
                  <w:noProof/>
                  <w:lang w:eastAsia="en-US"/>
                </w:rPr>
              </w:pPr>
              <w:hyperlink w:anchor="_Toc498376322" w:history="1">
                <w:r w:rsidRPr="0061696B">
                  <w:rPr>
                    <w:rStyle w:val="Hyperlink"/>
                    <w:noProof/>
                  </w:rPr>
                  <w:t>Screen 2: Register Menu</w:t>
                </w:r>
                <w:r>
                  <w:rPr>
                    <w:noProof/>
                    <w:webHidden/>
                  </w:rPr>
                  <w:tab/>
                </w:r>
                <w:r>
                  <w:rPr>
                    <w:noProof/>
                    <w:webHidden/>
                  </w:rPr>
                  <w:fldChar w:fldCharType="begin"/>
                </w:r>
                <w:r>
                  <w:rPr>
                    <w:noProof/>
                    <w:webHidden/>
                  </w:rPr>
                  <w:instrText xml:space="preserve"> PAGEREF _Toc498376322 \h </w:instrText>
                </w:r>
                <w:r>
                  <w:rPr>
                    <w:noProof/>
                    <w:webHidden/>
                  </w:rPr>
                </w:r>
                <w:r>
                  <w:rPr>
                    <w:noProof/>
                    <w:webHidden/>
                  </w:rPr>
                  <w:fldChar w:fldCharType="separate"/>
                </w:r>
                <w:r>
                  <w:rPr>
                    <w:noProof/>
                    <w:webHidden/>
                  </w:rPr>
                  <w:t>5</w:t>
                </w:r>
                <w:r>
                  <w:rPr>
                    <w:noProof/>
                    <w:webHidden/>
                  </w:rPr>
                  <w:fldChar w:fldCharType="end"/>
                </w:r>
              </w:hyperlink>
            </w:p>
            <w:p w:rsidR="00356BDB" w:rsidRDefault="00356BDB">
              <w:pPr>
                <w:pStyle w:val="TOC2"/>
                <w:tabs>
                  <w:tab w:val="right" w:leader="dot" w:pos="9350"/>
                </w:tabs>
                <w:rPr>
                  <w:noProof/>
                  <w:lang w:eastAsia="en-US"/>
                </w:rPr>
              </w:pPr>
              <w:hyperlink w:anchor="_Toc498376323" w:history="1">
                <w:r w:rsidRPr="0061696B">
                  <w:rPr>
                    <w:rStyle w:val="Hyperlink"/>
                    <w:noProof/>
                  </w:rPr>
                  <w:t>Screen 3: Game Menu</w:t>
                </w:r>
                <w:r>
                  <w:rPr>
                    <w:noProof/>
                    <w:webHidden/>
                  </w:rPr>
                  <w:tab/>
                </w:r>
                <w:r>
                  <w:rPr>
                    <w:noProof/>
                    <w:webHidden/>
                  </w:rPr>
                  <w:fldChar w:fldCharType="begin"/>
                </w:r>
                <w:r>
                  <w:rPr>
                    <w:noProof/>
                    <w:webHidden/>
                  </w:rPr>
                  <w:instrText xml:space="preserve"> PAGEREF _Toc498376323 \h </w:instrText>
                </w:r>
                <w:r>
                  <w:rPr>
                    <w:noProof/>
                    <w:webHidden/>
                  </w:rPr>
                </w:r>
                <w:r>
                  <w:rPr>
                    <w:noProof/>
                    <w:webHidden/>
                  </w:rPr>
                  <w:fldChar w:fldCharType="separate"/>
                </w:r>
                <w:r>
                  <w:rPr>
                    <w:noProof/>
                    <w:webHidden/>
                  </w:rPr>
                  <w:t>6</w:t>
                </w:r>
                <w:r>
                  <w:rPr>
                    <w:noProof/>
                    <w:webHidden/>
                  </w:rPr>
                  <w:fldChar w:fldCharType="end"/>
                </w:r>
              </w:hyperlink>
            </w:p>
            <w:p w:rsidR="00356BDB" w:rsidRDefault="00356BDB">
              <w:pPr>
                <w:pStyle w:val="TOC2"/>
                <w:tabs>
                  <w:tab w:val="right" w:leader="dot" w:pos="9350"/>
                </w:tabs>
                <w:rPr>
                  <w:noProof/>
                  <w:lang w:eastAsia="en-US"/>
                </w:rPr>
              </w:pPr>
              <w:hyperlink w:anchor="_Toc498376324" w:history="1">
                <w:r w:rsidRPr="0061696B">
                  <w:rPr>
                    <w:rStyle w:val="Hyperlink"/>
                    <w:noProof/>
                  </w:rPr>
                  <w:t>Screen 4: Game Setup</w:t>
                </w:r>
                <w:r>
                  <w:rPr>
                    <w:noProof/>
                    <w:webHidden/>
                  </w:rPr>
                  <w:tab/>
                </w:r>
                <w:r>
                  <w:rPr>
                    <w:noProof/>
                    <w:webHidden/>
                  </w:rPr>
                  <w:fldChar w:fldCharType="begin"/>
                </w:r>
                <w:r>
                  <w:rPr>
                    <w:noProof/>
                    <w:webHidden/>
                  </w:rPr>
                  <w:instrText xml:space="preserve"> PAGEREF _Toc498376324 \h </w:instrText>
                </w:r>
                <w:r>
                  <w:rPr>
                    <w:noProof/>
                    <w:webHidden/>
                  </w:rPr>
                </w:r>
                <w:r>
                  <w:rPr>
                    <w:noProof/>
                    <w:webHidden/>
                  </w:rPr>
                  <w:fldChar w:fldCharType="separate"/>
                </w:r>
                <w:r>
                  <w:rPr>
                    <w:noProof/>
                    <w:webHidden/>
                  </w:rPr>
                  <w:t>6</w:t>
                </w:r>
                <w:r>
                  <w:rPr>
                    <w:noProof/>
                    <w:webHidden/>
                  </w:rPr>
                  <w:fldChar w:fldCharType="end"/>
                </w:r>
              </w:hyperlink>
            </w:p>
            <w:p w:rsidR="00356BDB" w:rsidRDefault="00356BDB">
              <w:pPr>
                <w:pStyle w:val="TOC2"/>
                <w:tabs>
                  <w:tab w:val="right" w:leader="dot" w:pos="9350"/>
                </w:tabs>
                <w:rPr>
                  <w:noProof/>
                  <w:lang w:eastAsia="en-US"/>
                </w:rPr>
              </w:pPr>
              <w:hyperlink w:anchor="_Toc498376325" w:history="1">
                <w:r w:rsidRPr="0061696B">
                  <w:rPr>
                    <w:rStyle w:val="Hyperlink"/>
                    <w:noProof/>
                  </w:rPr>
                  <w:t>Screen 5: Game Play</w:t>
                </w:r>
                <w:r>
                  <w:rPr>
                    <w:noProof/>
                    <w:webHidden/>
                  </w:rPr>
                  <w:tab/>
                </w:r>
                <w:r>
                  <w:rPr>
                    <w:noProof/>
                    <w:webHidden/>
                  </w:rPr>
                  <w:fldChar w:fldCharType="begin"/>
                </w:r>
                <w:r>
                  <w:rPr>
                    <w:noProof/>
                    <w:webHidden/>
                  </w:rPr>
                  <w:instrText xml:space="preserve"> PAGEREF _Toc498376325 \h </w:instrText>
                </w:r>
                <w:r>
                  <w:rPr>
                    <w:noProof/>
                    <w:webHidden/>
                  </w:rPr>
                </w:r>
                <w:r>
                  <w:rPr>
                    <w:noProof/>
                    <w:webHidden/>
                  </w:rPr>
                  <w:fldChar w:fldCharType="separate"/>
                </w:r>
                <w:r>
                  <w:rPr>
                    <w:noProof/>
                    <w:webHidden/>
                  </w:rPr>
                  <w:t>7</w:t>
                </w:r>
                <w:r>
                  <w:rPr>
                    <w:noProof/>
                    <w:webHidden/>
                  </w:rPr>
                  <w:fldChar w:fldCharType="end"/>
                </w:r>
              </w:hyperlink>
            </w:p>
            <w:p w:rsidR="00356BDB" w:rsidRDefault="00356BDB">
              <w:pPr>
                <w:pStyle w:val="TOC1"/>
                <w:tabs>
                  <w:tab w:val="right" w:leader="dot" w:pos="9350"/>
                </w:tabs>
                <w:rPr>
                  <w:noProof/>
                  <w:lang w:eastAsia="en-US"/>
                </w:rPr>
              </w:pPr>
              <w:hyperlink w:anchor="_Toc498376326" w:history="1">
                <w:r w:rsidRPr="0061696B">
                  <w:rPr>
                    <w:rStyle w:val="Hyperlink"/>
                    <w:noProof/>
                  </w:rPr>
                  <w:t>Analysis</w:t>
                </w:r>
                <w:r>
                  <w:rPr>
                    <w:noProof/>
                    <w:webHidden/>
                  </w:rPr>
                  <w:tab/>
                </w:r>
                <w:r>
                  <w:rPr>
                    <w:noProof/>
                    <w:webHidden/>
                  </w:rPr>
                  <w:fldChar w:fldCharType="begin"/>
                </w:r>
                <w:r>
                  <w:rPr>
                    <w:noProof/>
                    <w:webHidden/>
                  </w:rPr>
                  <w:instrText xml:space="preserve"> PAGEREF _Toc498376326 \h </w:instrText>
                </w:r>
                <w:r>
                  <w:rPr>
                    <w:noProof/>
                    <w:webHidden/>
                  </w:rPr>
                </w:r>
                <w:r>
                  <w:rPr>
                    <w:noProof/>
                    <w:webHidden/>
                  </w:rPr>
                  <w:fldChar w:fldCharType="separate"/>
                </w:r>
                <w:r>
                  <w:rPr>
                    <w:noProof/>
                    <w:webHidden/>
                  </w:rPr>
                  <w:t>8</w:t>
                </w:r>
                <w:r>
                  <w:rPr>
                    <w:noProof/>
                    <w:webHidden/>
                  </w:rPr>
                  <w:fldChar w:fldCharType="end"/>
                </w:r>
              </w:hyperlink>
            </w:p>
            <w:p w:rsidR="00356BDB" w:rsidRDefault="00356BDB">
              <w:pPr>
                <w:pStyle w:val="TOC2"/>
                <w:tabs>
                  <w:tab w:val="right" w:leader="dot" w:pos="9350"/>
                </w:tabs>
                <w:rPr>
                  <w:noProof/>
                  <w:lang w:eastAsia="en-US"/>
                </w:rPr>
              </w:pPr>
              <w:hyperlink w:anchor="_Toc498376327" w:history="1">
                <w:r w:rsidRPr="0061696B">
                  <w:rPr>
                    <w:rStyle w:val="Hyperlink"/>
                    <w:noProof/>
                  </w:rPr>
                  <w:t>Use Case Diagram (Milestone 2)</w:t>
                </w:r>
                <w:r>
                  <w:rPr>
                    <w:noProof/>
                    <w:webHidden/>
                  </w:rPr>
                  <w:tab/>
                </w:r>
                <w:r>
                  <w:rPr>
                    <w:noProof/>
                    <w:webHidden/>
                  </w:rPr>
                  <w:fldChar w:fldCharType="begin"/>
                </w:r>
                <w:r>
                  <w:rPr>
                    <w:noProof/>
                    <w:webHidden/>
                  </w:rPr>
                  <w:instrText xml:space="preserve"> PAGEREF _Toc498376327 \h </w:instrText>
                </w:r>
                <w:r>
                  <w:rPr>
                    <w:noProof/>
                    <w:webHidden/>
                  </w:rPr>
                </w:r>
                <w:r>
                  <w:rPr>
                    <w:noProof/>
                    <w:webHidden/>
                  </w:rPr>
                  <w:fldChar w:fldCharType="separate"/>
                </w:r>
                <w:r>
                  <w:rPr>
                    <w:noProof/>
                    <w:webHidden/>
                  </w:rPr>
                  <w:t>8</w:t>
                </w:r>
                <w:r>
                  <w:rPr>
                    <w:noProof/>
                    <w:webHidden/>
                  </w:rPr>
                  <w:fldChar w:fldCharType="end"/>
                </w:r>
              </w:hyperlink>
            </w:p>
            <w:p w:rsidR="00356BDB" w:rsidRDefault="00356BDB">
              <w:pPr>
                <w:pStyle w:val="TOC2"/>
                <w:tabs>
                  <w:tab w:val="right" w:leader="dot" w:pos="9350"/>
                </w:tabs>
                <w:rPr>
                  <w:noProof/>
                  <w:lang w:eastAsia="en-US"/>
                </w:rPr>
              </w:pPr>
              <w:hyperlink w:anchor="_Toc498376328" w:history="1">
                <w:r w:rsidRPr="0061696B">
                  <w:rPr>
                    <w:rStyle w:val="Hyperlink"/>
                    <w:noProof/>
                  </w:rPr>
                  <w:t>Use Case Explanations (Milestone 2)</w:t>
                </w:r>
                <w:r>
                  <w:rPr>
                    <w:noProof/>
                    <w:webHidden/>
                  </w:rPr>
                  <w:tab/>
                </w:r>
                <w:r>
                  <w:rPr>
                    <w:noProof/>
                    <w:webHidden/>
                  </w:rPr>
                  <w:fldChar w:fldCharType="begin"/>
                </w:r>
                <w:r>
                  <w:rPr>
                    <w:noProof/>
                    <w:webHidden/>
                  </w:rPr>
                  <w:instrText xml:space="preserve"> PAGEREF _Toc498376328 \h </w:instrText>
                </w:r>
                <w:r>
                  <w:rPr>
                    <w:noProof/>
                    <w:webHidden/>
                  </w:rPr>
                </w:r>
                <w:r>
                  <w:rPr>
                    <w:noProof/>
                    <w:webHidden/>
                  </w:rPr>
                  <w:fldChar w:fldCharType="separate"/>
                </w:r>
                <w:r>
                  <w:rPr>
                    <w:noProof/>
                    <w:webHidden/>
                  </w:rPr>
                  <w:t>9</w:t>
                </w:r>
                <w:r>
                  <w:rPr>
                    <w:noProof/>
                    <w:webHidden/>
                  </w:rPr>
                  <w:fldChar w:fldCharType="end"/>
                </w:r>
              </w:hyperlink>
            </w:p>
            <w:p w:rsidR="00356BDB" w:rsidRDefault="00356BDB">
              <w:pPr>
                <w:pStyle w:val="TOC3"/>
                <w:tabs>
                  <w:tab w:val="right" w:leader="dot" w:pos="9350"/>
                </w:tabs>
                <w:rPr>
                  <w:noProof/>
                  <w:lang w:eastAsia="en-US"/>
                </w:rPr>
              </w:pPr>
              <w:hyperlink w:anchor="_Toc498376329" w:history="1">
                <w:r w:rsidRPr="0061696B">
                  <w:rPr>
                    <w:rStyle w:val="Hyperlink"/>
                    <w:noProof/>
                  </w:rPr>
                  <w:t>Login</w:t>
                </w:r>
                <w:r>
                  <w:rPr>
                    <w:noProof/>
                    <w:webHidden/>
                  </w:rPr>
                  <w:tab/>
                </w:r>
                <w:r>
                  <w:rPr>
                    <w:noProof/>
                    <w:webHidden/>
                  </w:rPr>
                  <w:fldChar w:fldCharType="begin"/>
                </w:r>
                <w:r>
                  <w:rPr>
                    <w:noProof/>
                    <w:webHidden/>
                  </w:rPr>
                  <w:instrText xml:space="preserve"> PAGEREF _Toc498376329 \h </w:instrText>
                </w:r>
                <w:r>
                  <w:rPr>
                    <w:noProof/>
                    <w:webHidden/>
                  </w:rPr>
                </w:r>
                <w:r>
                  <w:rPr>
                    <w:noProof/>
                    <w:webHidden/>
                  </w:rPr>
                  <w:fldChar w:fldCharType="separate"/>
                </w:r>
                <w:r>
                  <w:rPr>
                    <w:noProof/>
                    <w:webHidden/>
                  </w:rPr>
                  <w:t>9</w:t>
                </w:r>
                <w:r>
                  <w:rPr>
                    <w:noProof/>
                    <w:webHidden/>
                  </w:rPr>
                  <w:fldChar w:fldCharType="end"/>
                </w:r>
              </w:hyperlink>
            </w:p>
            <w:p w:rsidR="00356BDB" w:rsidRDefault="00356BDB">
              <w:pPr>
                <w:pStyle w:val="TOC3"/>
                <w:tabs>
                  <w:tab w:val="right" w:leader="dot" w:pos="9350"/>
                </w:tabs>
                <w:rPr>
                  <w:noProof/>
                  <w:lang w:eastAsia="en-US"/>
                </w:rPr>
              </w:pPr>
              <w:hyperlink w:anchor="_Toc498376330" w:history="1">
                <w:r w:rsidRPr="0061696B">
                  <w:rPr>
                    <w:rStyle w:val="Hyperlink"/>
                    <w:noProof/>
                  </w:rPr>
                  <w:t>Register</w:t>
                </w:r>
                <w:r>
                  <w:rPr>
                    <w:noProof/>
                    <w:webHidden/>
                  </w:rPr>
                  <w:tab/>
                </w:r>
                <w:r>
                  <w:rPr>
                    <w:noProof/>
                    <w:webHidden/>
                  </w:rPr>
                  <w:fldChar w:fldCharType="begin"/>
                </w:r>
                <w:r>
                  <w:rPr>
                    <w:noProof/>
                    <w:webHidden/>
                  </w:rPr>
                  <w:instrText xml:space="preserve"> PAGEREF _Toc498376330 \h </w:instrText>
                </w:r>
                <w:r>
                  <w:rPr>
                    <w:noProof/>
                    <w:webHidden/>
                  </w:rPr>
                </w:r>
                <w:r>
                  <w:rPr>
                    <w:noProof/>
                    <w:webHidden/>
                  </w:rPr>
                  <w:fldChar w:fldCharType="separate"/>
                </w:r>
                <w:r>
                  <w:rPr>
                    <w:noProof/>
                    <w:webHidden/>
                  </w:rPr>
                  <w:t>9</w:t>
                </w:r>
                <w:r>
                  <w:rPr>
                    <w:noProof/>
                    <w:webHidden/>
                  </w:rPr>
                  <w:fldChar w:fldCharType="end"/>
                </w:r>
              </w:hyperlink>
            </w:p>
            <w:p w:rsidR="00356BDB" w:rsidRDefault="00356BDB">
              <w:pPr>
                <w:pStyle w:val="TOC3"/>
                <w:tabs>
                  <w:tab w:val="right" w:leader="dot" w:pos="9350"/>
                </w:tabs>
                <w:rPr>
                  <w:noProof/>
                  <w:lang w:eastAsia="en-US"/>
                </w:rPr>
              </w:pPr>
              <w:hyperlink w:anchor="_Toc498376331" w:history="1">
                <w:r w:rsidRPr="0061696B">
                  <w:rPr>
                    <w:rStyle w:val="Hyperlink"/>
                    <w:noProof/>
                  </w:rPr>
                  <w:t>Logout</w:t>
                </w:r>
                <w:r>
                  <w:rPr>
                    <w:noProof/>
                    <w:webHidden/>
                  </w:rPr>
                  <w:tab/>
                </w:r>
                <w:r>
                  <w:rPr>
                    <w:noProof/>
                    <w:webHidden/>
                  </w:rPr>
                  <w:fldChar w:fldCharType="begin"/>
                </w:r>
                <w:r>
                  <w:rPr>
                    <w:noProof/>
                    <w:webHidden/>
                  </w:rPr>
                  <w:instrText xml:space="preserve"> PAGEREF _Toc498376331 \h </w:instrText>
                </w:r>
                <w:r>
                  <w:rPr>
                    <w:noProof/>
                    <w:webHidden/>
                  </w:rPr>
                </w:r>
                <w:r>
                  <w:rPr>
                    <w:noProof/>
                    <w:webHidden/>
                  </w:rPr>
                  <w:fldChar w:fldCharType="separate"/>
                </w:r>
                <w:r>
                  <w:rPr>
                    <w:noProof/>
                    <w:webHidden/>
                  </w:rPr>
                  <w:t>9</w:t>
                </w:r>
                <w:r>
                  <w:rPr>
                    <w:noProof/>
                    <w:webHidden/>
                  </w:rPr>
                  <w:fldChar w:fldCharType="end"/>
                </w:r>
              </w:hyperlink>
            </w:p>
            <w:p w:rsidR="00356BDB" w:rsidRDefault="00356BDB">
              <w:pPr>
                <w:pStyle w:val="TOC3"/>
                <w:tabs>
                  <w:tab w:val="right" w:leader="dot" w:pos="9350"/>
                </w:tabs>
                <w:rPr>
                  <w:noProof/>
                  <w:lang w:eastAsia="en-US"/>
                </w:rPr>
              </w:pPr>
              <w:hyperlink w:anchor="_Toc498376332" w:history="1">
                <w:r w:rsidRPr="0061696B">
                  <w:rPr>
                    <w:rStyle w:val="Hyperlink"/>
                    <w:noProof/>
                  </w:rPr>
                  <w:t>Start Game</w:t>
                </w:r>
                <w:r>
                  <w:rPr>
                    <w:noProof/>
                    <w:webHidden/>
                  </w:rPr>
                  <w:tab/>
                </w:r>
                <w:r>
                  <w:rPr>
                    <w:noProof/>
                    <w:webHidden/>
                  </w:rPr>
                  <w:fldChar w:fldCharType="begin"/>
                </w:r>
                <w:r>
                  <w:rPr>
                    <w:noProof/>
                    <w:webHidden/>
                  </w:rPr>
                  <w:instrText xml:space="preserve"> PAGEREF _Toc498376332 \h </w:instrText>
                </w:r>
                <w:r>
                  <w:rPr>
                    <w:noProof/>
                    <w:webHidden/>
                  </w:rPr>
                </w:r>
                <w:r>
                  <w:rPr>
                    <w:noProof/>
                    <w:webHidden/>
                  </w:rPr>
                  <w:fldChar w:fldCharType="separate"/>
                </w:r>
                <w:r>
                  <w:rPr>
                    <w:noProof/>
                    <w:webHidden/>
                  </w:rPr>
                  <w:t>9</w:t>
                </w:r>
                <w:r>
                  <w:rPr>
                    <w:noProof/>
                    <w:webHidden/>
                  </w:rPr>
                  <w:fldChar w:fldCharType="end"/>
                </w:r>
              </w:hyperlink>
            </w:p>
            <w:p w:rsidR="00356BDB" w:rsidRDefault="00356BDB">
              <w:pPr>
                <w:pStyle w:val="TOC3"/>
                <w:tabs>
                  <w:tab w:val="right" w:leader="dot" w:pos="9350"/>
                </w:tabs>
                <w:rPr>
                  <w:noProof/>
                  <w:lang w:eastAsia="en-US"/>
                </w:rPr>
              </w:pPr>
              <w:hyperlink w:anchor="_Toc498376333" w:history="1">
                <w:r w:rsidRPr="0061696B">
                  <w:rPr>
                    <w:rStyle w:val="Hyperlink"/>
                    <w:noProof/>
                  </w:rPr>
                  <w:t>Text Input</w:t>
                </w:r>
                <w:r>
                  <w:rPr>
                    <w:noProof/>
                    <w:webHidden/>
                  </w:rPr>
                  <w:tab/>
                </w:r>
                <w:r>
                  <w:rPr>
                    <w:noProof/>
                    <w:webHidden/>
                  </w:rPr>
                  <w:fldChar w:fldCharType="begin"/>
                </w:r>
                <w:r>
                  <w:rPr>
                    <w:noProof/>
                    <w:webHidden/>
                  </w:rPr>
                  <w:instrText xml:space="preserve"> PAGEREF _Toc498376333 \h </w:instrText>
                </w:r>
                <w:r>
                  <w:rPr>
                    <w:noProof/>
                    <w:webHidden/>
                  </w:rPr>
                </w:r>
                <w:r>
                  <w:rPr>
                    <w:noProof/>
                    <w:webHidden/>
                  </w:rPr>
                  <w:fldChar w:fldCharType="separate"/>
                </w:r>
                <w:r>
                  <w:rPr>
                    <w:noProof/>
                    <w:webHidden/>
                  </w:rPr>
                  <w:t>10</w:t>
                </w:r>
                <w:r>
                  <w:rPr>
                    <w:noProof/>
                    <w:webHidden/>
                  </w:rPr>
                  <w:fldChar w:fldCharType="end"/>
                </w:r>
              </w:hyperlink>
            </w:p>
            <w:p w:rsidR="00356BDB" w:rsidRDefault="00356BDB">
              <w:pPr>
                <w:pStyle w:val="TOC3"/>
                <w:tabs>
                  <w:tab w:val="right" w:leader="dot" w:pos="9350"/>
                </w:tabs>
                <w:rPr>
                  <w:noProof/>
                  <w:lang w:eastAsia="en-US"/>
                </w:rPr>
              </w:pPr>
              <w:hyperlink w:anchor="_Toc498376334" w:history="1">
                <w:r w:rsidRPr="0061696B">
                  <w:rPr>
                    <w:rStyle w:val="Hyperlink"/>
                    <w:noProof/>
                  </w:rPr>
                  <w:t>Scene Commands</w:t>
                </w:r>
                <w:r>
                  <w:rPr>
                    <w:noProof/>
                    <w:webHidden/>
                  </w:rPr>
                  <w:tab/>
                </w:r>
                <w:r>
                  <w:rPr>
                    <w:noProof/>
                    <w:webHidden/>
                  </w:rPr>
                  <w:fldChar w:fldCharType="begin"/>
                </w:r>
                <w:r>
                  <w:rPr>
                    <w:noProof/>
                    <w:webHidden/>
                  </w:rPr>
                  <w:instrText xml:space="preserve"> PAGEREF _Toc498376334 \h </w:instrText>
                </w:r>
                <w:r>
                  <w:rPr>
                    <w:noProof/>
                    <w:webHidden/>
                  </w:rPr>
                </w:r>
                <w:r>
                  <w:rPr>
                    <w:noProof/>
                    <w:webHidden/>
                  </w:rPr>
                  <w:fldChar w:fldCharType="separate"/>
                </w:r>
                <w:r>
                  <w:rPr>
                    <w:noProof/>
                    <w:webHidden/>
                  </w:rPr>
                  <w:t>10</w:t>
                </w:r>
                <w:r>
                  <w:rPr>
                    <w:noProof/>
                    <w:webHidden/>
                  </w:rPr>
                  <w:fldChar w:fldCharType="end"/>
                </w:r>
              </w:hyperlink>
            </w:p>
            <w:p w:rsidR="00356BDB" w:rsidRDefault="00356BDB">
              <w:pPr>
                <w:pStyle w:val="TOC2"/>
                <w:tabs>
                  <w:tab w:val="right" w:leader="dot" w:pos="9350"/>
                </w:tabs>
                <w:rPr>
                  <w:noProof/>
                  <w:lang w:eastAsia="en-US"/>
                </w:rPr>
              </w:pPr>
              <w:hyperlink w:anchor="_Toc498376335" w:history="1">
                <w:r w:rsidRPr="0061696B">
                  <w:rPr>
                    <w:rStyle w:val="Hyperlink"/>
                    <w:noProof/>
                  </w:rPr>
                  <w:t>Class Analysis (Milestone 1)</w:t>
                </w:r>
                <w:r>
                  <w:rPr>
                    <w:noProof/>
                    <w:webHidden/>
                  </w:rPr>
                  <w:tab/>
                </w:r>
                <w:r>
                  <w:rPr>
                    <w:noProof/>
                    <w:webHidden/>
                  </w:rPr>
                  <w:fldChar w:fldCharType="begin"/>
                </w:r>
                <w:r>
                  <w:rPr>
                    <w:noProof/>
                    <w:webHidden/>
                  </w:rPr>
                  <w:instrText xml:space="preserve"> PAGEREF _Toc498376335 \h </w:instrText>
                </w:r>
                <w:r>
                  <w:rPr>
                    <w:noProof/>
                    <w:webHidden/>
                  </w:rPr>
                </w:r>
                <w:r>
                  <w:rPr>
                    <w:noProof/>
                    <w:webHidden/>
                  </w:rPr>
                  <w:fldChar w:fldCharType="separate"/>
                </w:r>
                <w:r>
                  <w:rPr>
                    <w:noProof/>
                    <w:webHidden/>
                  </w:rPr>
                  <w:t>11</w:t>
                </w:r>
                <w:r>
                  <w:rPr>
                    <w:noProof/>
                    <w:webHidden/>
                  </w:rPr>
                  <w:fldChar w:fldCharType="end"/>
                </w:r>
              </w:hyperlink>
            </w:p>
            <w:p w:rsidR="00356BDB" w:rsidRDefault="00356BDB">
              <w:pPr>
                <w:pStyle w:val="TOC1"/>
                <w:tabs>
                  <w:tab w:val="right" w:leader="dot" w:pos="9350"/>
                </w:tabs>
                <w:rPr>
                  <w:noProof/>
                  <w:lang w:eastAsia="en-US"/>
                </w:rPr>
              </w:pPr>
              <w:hyperlink w:anchor="_Toc498376336" w:history="1">
                <w:r w:rsidRPr="0061696B">
                  <w:rPr>
                    <w:rStyle w:val="Hyperlink"/>
                    <w:noProof/>
                  </w:rPr>
                  <w:t>Design</w:t>
                </w:r>
                <w:r>
                  <w:rPr>
                    <w:noProof/>
                    <w:webHidden/>
                  </w:rPr>
                  <w:tab/>
                </w:r>
                <w:r>
                  <w:rPr>
                    <w:noProof/>
                    <w:webHidden/>
                  </w:rPr>
                  <w:fldChar w:fldCharType="begin"/>
                </w:r>
                <w:r>
                  <w:rPr>
                    <w:noProof/>
                    <w:webHidden/>
                  </w:rPr>
                  <w:instrText xml:space="preserve"> PAGEREF _Toc498376336 \h </w:instrText>
                </w:r>
                <w:r>
                  <w:rPr>
                    <w:noProof/>
                    <w:webHidden/>
                  </w:rPr>
                </w:r>
                <w:r>
                  <w:rPr>
                    <w:noProof/>
                    <w:webHidden/>
                  </w:rPr>
                  <w:fldChar w:fldCharType="separate"/>
                </w:r>
                <w:r>
                  <w:rPr>
                    <w:noProof/>
                    <w:webHidden/>
                  </w:rPr>
                  <w:t>12</w:t>
                </w:r>
                <w:r>
                  <w:rPr>
                    <w:noProof/>
                    <w:webHidden/>
                  </w:rPr>
                  <w:fldChar w:fldCharType="end"/>
                </w:r>
              </w:hyperlink>
            </w:p>
            <w:p w:rsidR="00356BDB" w:rsidRDefault="00356BDB">
              <w:pPr>
                <w:pStyle w:val="TOC2"/>
                <w:tabs>
                  <w:tab w:val="right" w:leader="dot" w:pos="9350"/>
                </w:tabs>
                <w:rPr>
                  <w:noProof/>
                  <w:lang w:eastAsia="en-US"/>
                </w:rPr>
              </w:pPr>
              <w:hyperlink w:anchor="_Toc498376337" w:history="1">
                <w:r w:rsidRPr="0061696B">
                  <w:rPr>
                    <w:rStyle w:val="Hyperlink"/>
                    <w:noProof/>
                  </w:rPr>
                  <w:t>CRC  Cards (Milestone 2)</w:t>
                </w:r>
                <w:r>
                  <w:rPr>
                    <w:noProof/>
                    <w:webHidden/>
                  </w:rPr>
                  <w:tab/>
                </w:r>
                <w:r>
                  <w:rPr>
                    <w:noProof/>
                    <w:webHidden/>
                  </w:rPr>
                  <w:fldChar w:fldCharType="begin"/>
                </w:r>
                <w:r>
                  <w:rPr>
                    <w:noProof/>
                    <w:webHidden/>
                  </w:rPr>
                  <w:instrText xml:space="preserve"> PAGEREF _Toc498376337 \h </w:instrText>
                </w:r>
                <w:r>
                  <w:rPr>
                    <w:noProof/>
                    <w:webHidden/>
                  </w:rPr>
                </w:r>
                <w:r>
                  <w:rPr>
                    <w:noProof/>
                    <w:webHidden/>
                  </w:rPr>
                  <w:fldChar w:fldCharType="separate"/>
                </w:r>
                <w:r>
                  <w:rPr>
                    <w:noProof/>
                    <w:webHidden/>
                  </w:rPr>
                  <w:t>12</w:t>
                </w:r>
                <w:r>
                  <w:rPr>
                    <w:noProof/>
                    <w:webHidden/>
                  </w:rPr>
                  <w:fldChar w:fldCharType="end"/>
                </w:r>
              </w:hyperlink>
            </w:p>
            <w:p w:rsidR="00356BDB" w:rsidRDefault="00356BDB">
              <w:pPr>
                <w:pStyle w:val="TOC2"/>
                <w:tabs>
                  <w:tab w:val="right" w:leader="dot" w:pos="9350"/>
                </w:tabs>
                <w:rPr>
                  <w:noProof/>
                  <w:lang w:eastAsia="en-US"/>
                </w:rPr>
              </w:pPr>
              <w:hyperlink w:anchor="_Toc498376338" w:history="1">
                <w:r w:rsidRPr="0061696B">
                  <w:rPr>
                    <w:rStyle w:val="Hyperlink"/>
                    <w:noProof/>
                  </w:rPr>
                  <w:t>Class Diagram (Milestone 2)</w:t>
                </w:r>
                <w:r>
                  <w:rPr>
                    <w:noProof/>
                    <w:webHidden/>
                  </w:rPr>
                  <w:tab/>
                </w:r>
                <w:r>
                  <w:rPr>
                    <w:noProof/>
                    <w:webHidden/>
                  </w:rPr>
                  <w:fldChar w:fldCharType="begin"/>
                </w:r>
                <w:r>
                  <w:rPr>
                    <w:noProof/>
                    <w:webHidden/>
                  </w:rPr>
                  <w:instrText xml:space="preserve"> PAGEREF _Toc498376338 \h </w:instrText>
                </w:r>
                <w:r>
                  <w:rPr>
                    <w:noProof/>
                    <w:webHidden/>
                  </w:rPr>
                </w:r>
                <w:r>
                  <w:rPr>
                    <w:noProof/>
                    <w:webHidden/>
                  </w:rPr>
                  <w:fldChar w:fldCharType="separate"/>
                </w:r>
                <w:r>
                  <w:rPr>
                    <w:noProof/>
                    <w:webHidden/>
                  </w:rPr>
                  <w:t>16</w:t>
                </w:r>
                <w:r>
                  <w:rPr>
                    <w:noProof/>
                    <w:webHidden/>
                  </w:rPr>
                  <w:fldChar w:fldCharType="end"/>
                </w:r>
              </w:hyperlink>
            </w:p>
            <w:p w:rsidR="00356BDB" w:rsidRDefault="00356BDB">
              <w:pPr>
                <w:pStyle w:val="TOC1"/>
                <w:tabs>
                  <w:tab w:val="right" w:leader="dot" w:pos="9350"/>
                </w:tabs>
                <w:rPr>
                  <w:noProof/>
                  <w:lang w:eastAsia="en-US"/>
                </w:rPr>
              </w:pPr>
              <w:hyperlink w:anchor="_Toc498376339" w:history="1">
                <w:r w:rsidRPr="0061696B">
                  <w:rPr>
                    <w:rStyle w:val="Hyperlink"/>
                    <w:noProof/>
                  </w:rPr>
                  <w:t>Milestone 3 Enhancements</w:t>
                </w:r>
                <w:r>
                  <w:rPr>
                    <w:noProof/>
                    <w:webHidden/>
                  </w:rPr>
                  <w:tab/>
                </w:r>
                <w:r>
                  <w:rPr>
                    <w:noProof/>
                    <w:webHidden/>
                  </w:rPr>
                  <w:fldChar w:fldCharType="begin"/>
                </w:r>
                <w:r>
                  <w:rPr>
                    <w:noProof/>
                    <w:webHidden/>
                  </w:rPr>
                  <w:instrText xml:space="preserve"> PAGEREF _Toc498376339 \h </w:instrText>
                </w:r>
                <w:r>
                  <w:rPr>
                    <w:noProof/>
                    <w:webHidden/>
                  </w:rPr>
                </w:r>
                <w:r>
                  <w:rPr>
                    <w:noProof/>
                    <w:webHidden/>
                  </w:rPr>
                  <w:fldChar w:fldCharType="separate"/>
                </w:r>
                <w:r>
                  <w:rPr>
                    <w:noProof/>
                    <w:webHidden/>
                  </w:rPr>
                  <w:t>17</w:t>
                </w:r>
                <w:r>
                  <w:rPr>
                    <w:noProof/>
                    <w:webHidden/>
                  </w:rPr>
                  <w:fldChar w:fldCharType="end"/>
                </w:r>
              </w:hyperlink>
            </w:p>
            <w:p w:rsidR="00356BDB" w:rsidRDefault="00356BDB">
              <w:pPr>
                <w:pStyle w:val="TOC2"/>
                <w:tabs>
                  <w:tab w:val="right" w:leader="dot" w:pos="9350"/>
                </w:tabs>
                <w:rPr>
                  <w:noProof/>
                  <w:lang w:eastAsia="en-US"/>
                </w:rPr>
              </w:pPr>
              <w:hyperlink w:anchor="_Toc498376340" w:history="1">
                <w:r w:rsidRPr="0061696B">
                  <w:rPr>
                    <w:rStyle w:val="Hyperlink"/>
                    <w:noProof/>
                  </w:rPr>
                  <w:t>Database Migration (JSON Drop)</w:t>
                </w:r>
                <w:r>
                  <w:rPr>
                    <w:noProof/>
                    <w:webHidden/>
                  </w:rPr>
                  <w:tab/>
                </w:r>
                <w:r>
                  <w:rPr>
                    <w:noProof/>
                    <w:webHidden/>
                  </w:rPr>
                  <w:fldChar w:fldCharType="begin"/>
                </w:r>
                <w:r>
                  <w:rPr>
                    <w:noProof/>
                    <w:webHidden/>
                  </w:rPr>
                  <w:instrText xml:space="preserve"> PAGEREF _Toc498376340 \h </w:instrText>
                </w:r>
                <w:r>
                  <w:rPr>
                    <w:noProof/>
                    <w:webHidden/>
                  </w:rPr>
                </w:r>
                <w:r>
                  <w:rPr>
                    <w:noProof/>
                    <w:webHidden/>
                  </w:rPr>
                  <w:fldChar w:fldCharType="separate"/>
                </w:r>
                <w:r>
                  <w:rPr>
                    <w:noProof/>
                    <w:webHidden/>
                  </w:rPr>
                  <w:t>17</w:t>
                </w:r>
                <w:r>
                  <w:rPr>
                    <w:noProof/>
                    <w:webHidden/>
                  </w:rPr>
                  <w:fldChar w:fldCharType="end"/>
                </w:r>
              </w:hyperlink>
            </w:p>
            <w:p w:rsidR="00356BDB" w:rsidRDefault="00356BDB">
              <w:pPr>
                <w:pStyle w:val="TOC2"/>
                <w:tabs>
                  <w:tab w:val="right" w:leader="dot" w:pos="9350"/>
                </w:tabs>
                <w:rPr>
                  <w:noProof/>
                  <w:lang w:eastAsia="en-US"/>
                </w:rPr>
              </w:pPr>
              <w:hyperlink w:anchor="_Toc498376341" w:history="1">
                <w:r w:rsidRPr="0061696B">
                  <w:rPr>
                    <w:rStyle w:val="Hyperlink"/>
                    <w:noProof/>
                  </w:rPr>
                  <w:t>Game Interaction (Accelerometer)</w:t>
                </w:r>
                <w:r>
                  <w:rPr>
                    <w:noProof/>
                    <w:webHidden/>
                  </w:rPr>
                  <w:tab/>
                </w:r>
                <w:r>
                  <w:rPr>
                    <w:noProof/>
                    <w:webHidden/>
                  </w:rPr>
                  <w:fldChar w:fldCharType="begin"/>
                </w:r>
                <w:r>
                  <w:rPr>
                    <w:noProof/>
                    <w:webHidden/>
                  </w:rPr>
                  <w:instrText xml:space="preserve"> PAGEREF _Toc498376341 \h </w:instrText>
                </w:r>
                <w:r>
                  <w:rPr>
                    <w:noProof/>
                    <w:webHidden/>
                  </w:rPr>
                </w:r>
                <w:r>
                  <w:rPr>
                    <w:noProof/>
                    <w:webHidden/>
                  </w:rPr>
                  <w:fldChar w:fldCharType="separate"/>
                </w:r>
                <w:r>
                  <w:rPr>
                    <w:noProof/>
                    <w:webHidden/>
                  </w:rPr>
                  <w:t>17</w:t>
                </w:r>
                <w:r>
                  <w:rPr>
                    <w:noProof/>
                    <w:webHidden/>
                  </w:rPr>
                  <w:fldChar w:fldCharType="end"/>
                </w:r>
              </w:hyperlink>
            </w:p>
            <w:p w:rsidR="00356BDB" w:rsidRDefault="00356BDB">
              <w:pPr>
                <w:pStyle w:val="TOC2"/>
                <w:tabs>
                  <w:tab w:val="right" w:leader="dot" w:pos="9350"/>
                </w:tabs>
                <w:rPr>
                  <w:noProof/>
                  <w:lang w:eastAsia="en-US"/>
                </w:rPr>
              </w:pPr>
              <w:hyperlink w:anchor="_Toc498376342" w:history="1">
                <w:r w:rsidRPr="0061696B">
                  <w:rPr>
                    <w:rStyle w:val="Hyperlink"/>
                    <w:noProof/>
                  </w:rPr>
                  <w:t>Multiplayer GamePlay (MQTT)</w:t>
                </w:r>
                <w:r>
                  <w:rPr>
                    <w:noProof/>
                    <w:webHidden/>
                  </w:rPr>
                  <w:tab/>
                </w:r>
                <w:r>
                  <w:rPr>
                    <w:noProof/>
                    <w:webHidden/>
                  </w:rPr>
                  <w:fldChar w:fldCharType="begin"/>
                </w:r>
                <w:r>
                  <w:rPr>
                    <w:noProof/>
                    <w:webHidden/>
                  </w:rPr>
                  <w:instrText xml:space="preserve"> PAGEREF _Toc498376342 \h </w:instrText>
                </w:r>
                <w:r>
                  <w:rPr>
                    <w:noProof/>
                    <w:webHidden/>
                  </w:rPr>
                </w:r>
                <w:r>
                  <w:rPr>
                    <w:noProof/>
                    <w:webHidden/>
                  </w:rPr>
                  <w:fldChar w:fldCharType="separate"/>
                </w:r>
                <w:r>
                  <w:rPr>
                    <w:noProof/>
                    <w:webHidden/>
                  </w:rPr>
                  <w:t>18</w:t>
                </w:r>
                <w:r>
                  <w:rPr>
                    <w:noProof/>
                    <w:webHidden/>
                  </w:rPr>
                  <w:fldChar w:fldCharType="end"/>
                </w:r>
              </w:hyperlink>
            </w:p>
            <w:p w:rsidR="00356BDB" w:rsidRDefault="00356BDB">
              <w:pPr>
                <w:pStyle w:val="TOC1"/>
                <w:tabs>
                  <w:tab w:val="right" w:leader="dot" w:pos="9350"/>
                </w:tabs>
                <w:rPr>
                  <w:noProof/>
                  <w:lang w:eastAsia="en-US"/>
                </w:rPr>
              </w:pPr>
              <w:hyperlink w:anchor="_Toc498376343" w:history="1">
                <w:r w:rsidRPr="0061696B">
                  <w:rPr>
                    <w:rStyle w:val="Hyperlink"/>
                    <w:noProof/>
                  </w:rPr>
                  <w:t>References</w:t>
                </w:r>
                <w:r>
                  <w:rPr>
                    <w:noProof/>
                    <w:webHidden/>
                  </w:rPr>
                  <w:tab/>
                </w:r>
                <w:r>
                  <w:rPr>
                    <w:noProof/>
                    <w:webHidden/>
                  </w:rPr>
                  <w:fldChar w:fldCharType="begin"/>
                </w:r>
                <w:r>
                  <w:rPr>
                    <w:noProof/>
                    <w:webHidden/>
                  </w:rPr>
                  <w:instrText xml:space="preserve"> PAGEREF _Toc498376343 \h </w:instrText>
                </w:r>
                <w:r>
                  <w:rPr>
                    <w:noProof/>
                    <w:webHidden/>
                  </w:rPr>
                </w:r>
                <w:r>
                  <w:rPr>
                    <w:noProof/>
                    <w:webHidden/>
                  </w:rPr>
                  <w:fldChar w:fldCharType="separate"/>
                </w:r>
                <w:r>
                  <w:rPr>
                    <w:noProof/>
                    <w:webHidden/>
                  </w:rPr>
                  <w:t>18</w:t>
                </w:r>
                <w:r>
                  <w:rPr>
                    <w:noProof/>
                    <w:webHidden/>
                  </w:rPr>
                  <w:fldChar w:fldCharType="end"/>
                </w:r>
              </w:hyperlink>
            </w:p>
            <w:p w:rsidR="00100F89" w:rsidRPr="00E46419" w:rsidRDefault="00A33BF8" w:rsidP="00100F89">
              <w:r>
                <w:rPr>
                  <w:b/>
                  <w:bCs/>
                  <w:noProof/>
                </w:rPr>
                <w:fldChar w:fldCharType="end"/>
              </w:r>
            </w:p>
          </w:sdtContent>
        </w:sdt>
      </w:sdtContent>
    </w:sdt>
    <w:p w:rsidR="00DB570B" w:rsidRPr="00100F89" w:rsidRDefault="00D0235C" w:rsidP="00100F89">
      <w:pPr>
        <w:pStyle w:val="Heading1"/>
        <w:rPr>
          <w:color w:val="44546A" w:themeColor="text2"/>
          <w:spacing w:val="10"/>
          <w:sz w:val="52"/>
          <w:szCs w:val="52"/>
        </w:rPr>
      </w:pPr>
      <w:bookmarkStart w:id="0" w:name="_Toc498376317"/>
      <w:r>
        <w:lastRenderedPageBreak/>
        <w:t>Introduction</w:t>
      </w:r>
      <w:bookmarkStart w:id="1" w:name="_GoBack"/>
      <w:bookmarkEnd w:id="0"/>
      <w:bookmarkEnd w:id="1"/>
    </w:p>
    <w:p w:rsidR="00080B0E" w:rsidRDefault="00D255A9">
      <w:r>
        <w:t xml:space="preserve">Excalibur is </w:t>
      </w:r>
      <w:r w:rsidR="007D371A">
        <w:t xml:space="preserve">a </w:t>
      </w:r>
      <w:r>
        <w:t xml:space="preserve">Text based adventure game targeting the mobile app market to bring back a classic old school gaming feel that </w:t>
      </w:r>
      <w:r w:rsidRPr="005760BE">
        <w:rPr>
          <w:noProof/>
        </w:rPr>
        <w:t>cross</w:t>
      </w:r>
      <w:r w:rsidR="005760BE">
        <w:rPr>
          <w:noProof/>
        </w:rPr>
        <w:t>e</w:t>
      </w:r>
      <w:r w:rsidRPr="005760BE">
        <w:rPr>
          <w:noProof/>
        </w:rPr>
        <w:t>s</w:t>
      </w:r>
      <w:r>
        <w:t xml:space="preserve"> a bit between a good old pick a path book and a quest style board game all at once.</w:t>
      </w:r>
      <w:r w:rsidR="00080B0E">
        <w:t xml:space="preserve"> A player will experience a quest to recover a famous sword and return it to the king, with important decisions to make along the way that will affect the journey, the adventure, the outcome!</w:t>
      </w:r>
    </w:p>
    <w:p w:rsidR="00080B0E" w:rsidRDefault="00D255A9">
      <w:r>
        <w:t>The Design Pattern used to develop this game will be AMVCC (Application Model View Controller Component) w</w:t>
      </w:r>
      <w:r w:rsidR="00080B0E">
        <w:t>hich</w:t>
      </w:r>
      <w:r>
        <w:t xml:space="preserve"> </w:t>
      </w:r>
      <w:r w:rsidR="00080B0E">
        <w:t>is a</w:t>
      </w:r>
      <w:r>
        <w:t xml:space="preserve"> Game Development specific variation of MVC</w:t>
      </w:r>
      <w:r w:rsidR="00080B0E">
        <w:t xml:space="preserve"> and will be used in Conjunction with the Game Development Platform known as Unity.</w:t>
      </w:r>
    </w:p>
    <w:p w:rsidR="00D255A9" w:rsidRDefault="00080B0E" w:rsidP="00080B0E">
      <w:pPr>
        <w:pStyle w:val="ListParagraph"/>
        <w:numPr>
          <w:ilvl w:val="0"/>
          <w:numId w:val="4"/>
        </w:numPr>
      </w:pPr>
      <w:r w:rsidRPr="00E6354C">
        <w:rPr>
          <w:b/>
        </w:rPr>
        <w:t>Application</w:t>
      </w:r>
      <w:r>
        <w:t xml:space="preserve"> - </w:t>
      </w:r>
      <w:r w:rsidR="00D255A9">
        <w:t>“</w:t>
      </w:r>
      <w:r w:rsidRPr="00E6354C">
        <w:rPr>
          <w:i/>
        </w:rPr>
        <w:t xml:space="preserve">This makes it necessary to have a single root reference object, through which all instances </w:t>
      </w:r>
      <w:r w:rsidRPr="00A2446D">
        <w:rPr>
          <w:i/>
          <w:noProof/>
        </w:rPr>
        <w:t>in</w:t>
      </w:r>
      <w:r w:rsidRPr="00E6354C">
        <w:rPr>
          <w:i/>
        </w:rPr>
        <w:t xml:space="preserve"> the Application can be reached and recovered.</w:t>
      </w:r>
      <w:r w:rsidR="00D255A9">
        <w:t xml:space="preserve">” </w:t>
      </w:r>
      <w:sdt>
        <w:sdtPr>
          <w:rPr>
            <w:b/>
          </w:rPr>
          <w:id w:val="2122099216"/>
          <w:citation/>
        </w:sdtPr>
        <w:sdtContent>
          <w:r w:rsidR="00A33BF8" w:rsidRPr="00E6354C">
            <w:rPr>
              <w:b/>
            </w:rPr>
            <w:fldChar w:fldCharType="begin"/>
          </w:r>
          <w:r w:rsidR="00E6354C" w:rsidRPr="00E6354C">
            <w:rPr>
              <w:b/>
              <w:lang w:val="en-NZ"/>
            </w:rPr>
            <w:instrText xml:space="preserve">CITATION Edu1 \n  \l 5129 </w:instrText>
          </w:r>
          <w:r w:rsidR="00A33BF8" w:rsidRPr="00E6354C">
            <w:rPr>
              <w:b/>
            </w:rPr>
            <w:fldChar w:fldCharType="separate"/>
          </w:r>
          <w:r w:rsidR="00A4550D">
            <w:rPr>
              <w:noProof/>
              <w:lang w:val="en-NZ"/>
            </w:rPr>
            <w:t>(Unity with MVC, 2015)</w:t>
          </w:r>
          <w:r w:rsidR="00A33BF8" w:rsidRPr="00E6354C">
            <w:rPr>
              <w:b/>
            </w:rPr>
            <w:fldChar w:fldCharType="end"/>
          </w:r>
        </w:sdtContent>
      </w:sdt>
      <w:r>
        <w:t xml:space="preserve"> , </w:t>
      </w:r>
      <w:r w:rsidR="0073190E">
        <w:t xml:space="preserve">This essentially means the top of the hierarchy starts with one main umbrella for </w:t>
      </w:r>
      <w:r w:rsidR="00093F27">
        <w:t>most of</w:t>
      </w:r>
      <w:r w:rsidR="00A2446D">
        <w:t xml:space="preserve"> the</w:t>
      </w:r>
      <w:r w:rsidR="0073190E">
        <w:t xml:space="preserve"> </w:t>
      </w:r>
      <w:r w:rsidR="0073190E" w:rsidRPr="00A2446D">
        <w:rPr>
          <w:noProof/>
        </w:rPr>
        <w:t>game</w:t>
      </w:r>
      <w:r w:rsidR="0073190E">
        <w:t xml:space="preserve"> components to be </w:t>
      </w:r>
      <w:r w:rsidR="00E6354C">
        <w:t>s</w:t>
      </w:r>
      <w:r w:rsidR="00A45604">
        <w:t>tructured</w:t>
      </w:r>
      <w:r w:rsidR="00E6354C">
        <w:t xml:space="preserve"> under</w:t>
      </w:r>
      <w:r w:rsidR="0073190E">
        <w:t xml:space="preserve">, and therefore able to create a singleton instance </w:t>
      </w:r>
      <w:r w:rsidR="00093F27">
        <w:t>to</w:t>
      </w:r>
      <w:r w:rsidR="0073190E">
        <w:t xml:space="preserve"> make everything visible to </w:t>
      </w:r>
      <w:r w:rsidR="00093F27">
        <w:t>everything,</w:t>
      </w:r>
      <w:r w:rsidR="00E6354C">
        <w:t xml:space="preserve"> </w:t>
      </w:r>
      <w:r w:rsidR="0073190E" w:rsidRPr="00A2446D">
        <w:rPr>
          <w:noProof/>
        </w:rPr>
        <w:t>through</w:t>
      </w:r>
      <w:r w:rsidR="0073190E">
        <w:t xml:space="preserve"> </w:t>
      </w:r>
      <w:r w:rsidR="00E6354C">
        <w:t xml:space="preserve">that </w:t>
      </w:r>
      <w:r w:rsidR="0073190E">
        <w:t xml:space="preserve">one structured instance, </w:t>
      </w:r>
      <w:r w:rsidR="00E6354C">
        <w:t>eliminating scattered class references which can be hell to track or be lost if Unity crashes.</w:t>
      </w:r>
    </w:p>
    <w:p w:rsidR="00E6354C" w:rsidRDefault="008C653C" w:rsidP="00754A9D">
      <w:pPr>
        <w:pStyle w:val="ListParagraph"/>
        <w:numPr>
          <w:ilvl w:val="0"/>
          <w:numId w:val="4"/>
        </w:numPr>
      </w:pPr>
      <w:r w:rsidRPr="008E3F32">
        <w:rPr>
          <w:b/>
        </w:rPr>
        <w:t>Model</w:t>
      </w:r>
      <w:r>
        <w:t xml:space="preserve"> – “</w:t>
      </w:r>
      <w:r w:rsidR="008E3F32" w:rsidRPr="008E3F32">
        <w:rPr>
          <w:i/>
        </w:rPr>
        <w:t xml:space="preserve">Holds the application’s core data and </w:t>
      </w:r>
      <w:r w:rsidR="008E3F32" w:rsidRPr="005760BE">
        <w:rPr>
          <w:i/>
          <w:noProof/>
        </w:rPr>
        <w:t>state</w:t>
      </w:r>
      <w:r w:rsidR="008E3F32" w:rsidRPr="008E3F32">
        <w:rPr>
          <w:i/>
        </w:rPr>
        <w:t>, such as player health or gun ammo</w:t>
      </w:r>
      <w:r w:rsidR="008E3F32">
        <w:rPr>
          <w:i/>
        </w:rPr>
        <w:t>.</w:t>
      </w:r>
      <w:r w:rsidRPr="008E3F32">
        <w:rPr>
          <w:i/>
        </w:rPr>
        <w:t>”</w:t>
      </w:r>
      <w:r w:rsidR="008E3F32">
        <w:rPr>
          <w:i/>
        </w:rPr>
        <w:t xml:space="preserve"> </w:t>
      </w:r>
      <w:r>
        <w:t xml:space="preserve"> </w:t>
      </w:r>
      <w:sdt>
        <w:sdtPr>
          <w:id w:val="311913211"/>
          <w:citation/>
        </w:sdtPr>
        <w:sdtContent>
          <w:r w:rsidR="00A33BF8" w:rsidRPr="008E3F32">
            <w:rPr>
              <w:b/>
            </w:rPr>
            <w:fldChar w:fldCharType="begin"/>
          </w:r>
          <w:r w:rsidRPr="008E3F32">
            <w:rPr>
              <w:b/>
              <w:lang w:val="en-NZ"/>
            </w:rPr>
            <w:instrText xml:space="preserve">CITATION Edu1 \n  \l 5129 </w:instrText>
          </w:r>
          <w:r w:rsidR="00A33BF8" w:rsidRPr="008E3F32">
            <w:rPr>
              <w:b/>
            </w:rPr>
            <w:fldChar w:fldCharType="separate"/>
          </w:r>
          <w:r w:rsidR="00A4550D">
            <w:rPr>
              <w:noProof/>
              <w:lang w:val="en-NZ"/>
            </w:rPr>
            <w:t>(Unity with MVC, 2015)</w:t>
          </w:r>
          <w:r w:rsidR="00A33BF8" w:rsidRPr="008E3F32">
            <w:rPr>
              <w:b/>
            </w:rPr>
            <w:fldChar w:fldCharType="end"/>
          </w:r>
        </w:sdtContent>
      </w:sdt>
      <w:r>
        <w:t xml:space="preserve"> , </w:t>
      </w:r>
      <w:r w:rsidR="008E3F32">
        <w:t>keeping all the games data in one place, or extending from this one instance for</w:t>
      </w:r>
      <w:r w:rsidR="00A2446D">
        <w:t xml:space="preserve"> the</w:t>
      </w:r>
      <w:r w:rsidR="008E3F32">
        <w:t xml:space="preserve"> </w:t>
      </w:r>
      <w:r w:rsidR="008E3F32" w:rsidRPr="00A2446D">
        <w:rPr>
          <w:noProof/>
        </w:rPr>
        <w:t>model</w:t>
      </w:r>
      <w:r w:rsidR="008E3F32">
        <w:t xml:space="preserve">, makes accessing, updating, saving and loading the game data a lot </w:t>
      </w:r>
      <w:r w:rsidR="00093F27">
        <w:t>easier</w:t>
      </w:r>
      <w:r w:rsidR="008E3F32">
        <w:t xml:space="preserve"> to manage.</w:t>
      </w:r>
    </w:p>
    <w:p w:rsidR="008E3F32" w:rsidRDefault="008E3F32" w:rsidP="008E3F32">
      <w:pPr>
        <w:pStyle w:val="ListParagraph"/>
        <w:numPr>
          <w:ilvl w:val="0"/>
          <w:numId w:val="4"/>
        </w:numPr>
      </w:pPr>
      <w:r w:rsidRPr="008E3F32">
        <w:rPr>
          <w:b/>
        </w:rPr>
        <w:t>View</w:t>
      </w:r>
      <w:r>
        <w:t xml:space="preserve"> – “</w:t>
      </w:r>
      <w:r w:rsidRPr="002C0C26">
        <w:rPr>
          <w:i/>
        </w:rPr>
        <w:t>Can get data from Models in order to represent</w:t>
      </w:r>
      <w:r w:rsidR="005760BE">
        <w:rPr>
          <w:i/>
        </w:rPr>
        <w:t xml:space="preserve"> the</w:t>
      </w:r>
      <w:r w:rsidRPr="002C0C26">
        <w:rPr>
          <w:i/>
        </w:rPr>
        <w:t xml:space="preserve"> </w:t>
      </w:r>
      <w:r w:rsidRPr="005760BE">
        <w:rPr>
          <w:i/>
          <w:noProof/>
        </w:rPr>
        <w:t>up-to-date</w:t>
      </w:r>
      <w:r w:rsidRPr="002C0C26">
        <w:rPr>
          <w:i/>
        </w:rPr>
        <w:t xml:space="preserve"> game state to the user</w:t>
      </w:r>
      <w:r w:rsidRPr="008E3F32">
        <w:t>.</w:t>
      </w:r>
      <w:r>
        <w:t>” And “</w:t>
      </w:r>
      <w:r w:rsidRPr="002C0C26">
        <w:rPr>
          <w:i/>
        </w:rPr>
        <w:t>Should never mutate Models</w:t>
      </w:r>
      <w:r w:rsidRPr="008E3F32">
        <w:t>.</w:t>
      </w:r>
      <w:r>
        <w:t xml:space="preserve">” </w:t>
      </w:r>
      <w:sdt>
        <w:sdtPr>
          <w:id w:val="1869475997"/>
          <w:citation/>
        </w:sdtPr>
        <w:sdtContent>
          <w:r w:rsidR="00A33BF8" w:rsidRPr="008E3F32">
            <w:rPr>
              <w:b/>
            </w:rPr>
            <w:fldChar w:fldCharType="begin"/>
          </w:r>
          <w:r w:rsidRPr="008E3F32">
            <w:rPr>
              <w:b/>
              <w:lang w:val="en-NZ"/>
            </w:rPr>
            <w:instrText xml:space="preserve">CITATION Edu1 \n  \l 5129 </w:instrText>
          </w:r>
          <w:r w:rsidR="00A33BF8" w:rsidRPr="008E3F32">
            <w:rPr>
              <w:b/>
            </w:rPr>
            <w:fldChar w:fldCharType="separate"/>
          </w:r>
          <w:r w:rsidR="00A4550D">
            <w:rPr>
              <w:noProof/>
              <w:lang w:val="en-NZ"/>
            </w:rPr>
            <w:t>(Unity with MVC, 2015)</w:t>
          </w:r>
          <w:r w:rsidR="00A33BF8" w:rsidRPr="008E3F32">
            <w:rPr>
              <w:b/>
            </w:rPr>
            <w:fldChar w:fldCharType="end"/>
          </w:r>
        </w:sdtContent>
      </w:sdt>
      <w:r>
        <w:t xml:space="preserve"> , </w:t>
      </w:r>
      <w:r w:rsidR="002C0C26">
        <w:t xml:space="preserve">the View can read game data stored in the model to update </w:t>
      </w:r>
      <w:r w:rsidR="002C0C26" w:rsidRPr="00987C03">
        <w:rPr>
          <w:noProof/>
        </w:rPr>
        <w:t>on</w:t>
      </w:r>
      <w:r w:rsidR="00987C03">
        <w:rPr>
          <w:noProof/>
        </w:rPr>
        <w:t>-</w:t>
      </w:r>
      <w:r w:rsidR="002C0C26" w:rsidRPr="00987C03">
        <w:rPr>
          <w:noProof/>
        </w:rPr>
        <w:t>screen</w:t>
      </w:r>
      <w:r w:rsidR="002C0C26">
        <w:t xml:space="preserve"> elements like a health bar level, and contain all the interfaces game objects along with interaction detection.</w:t>
      </w:r>
    </w:p>
    <w:p w:rsidR="002C0C26" w:rsidRPr="00754A9D" w:rsidRDefault="002C0C26" w:rsidP="002C0C26">
      <w:pPr>
        <w:pStyle w:val="ListParagraph"/>
        <w:numPr>
          <w:ilvl w:val="0"/>
          <w:numId w:val="4"/>
        </w:numPr>
        <w:rPr>
          <w:i/>
        </w:rPr>
      </w:pPr>
      <w:r w:rsidRPr="002C0C26">
        <w:rPr>
          <w:b/>
        </w:rPr>
        <w:t xml:space="preserve">Controller </w:t>
      </w:r>
      <w:r>
        <w:t>– “</w:t>
      </w:r>
      <w:r w:rsidRPr="002C0C26">
        <w:rPr>
          <w:i/>
        </w:rPr>
        <w:t>Update and use the Model’s data.</w:t>
      </w:r>
      <w:r>
        <w:t>” And “</w:t>
      </w:r>
      <w:r w:rsidRPr="002C0C26">
        <w:t>Manages Unity’s scene workflow.</w:t>
      </w:r>
      <w:r>
        <w:t xml:space="preserve">”  </w:t>
      </w:r>
      <w:sdt>
        <w:sdtPr>
          <w:id w:val="1990673085"/>
          <w:citation/>
        </w:sdtPr>
        <w:sdtContent>
          <w:r w:rsidR="00A33BF8" w:rsidRPr="002C0C26">
            <w:rPr>
              <w:b/>
            </w:rPr>
            <w:fldChar w:fldCharType="begin"/>
          </w:r>
          <w:r w:rsidRPr="002C0C26">
            <w:rPr>
              <w:b/>
              <w:lang w:val="en-NZ"/>
            </w:rPr>
            <w:instrText xml:space="preserve">CITATION Edu1 \n  \l 5129 </w:instrText>
          </w:r>
          <w:r w:rsidR="00A33BF8" w:rsidRPr="002C0C26">
            <w:rPr>
              <w:b/>
            </w:rPr>
            <w:fldChar w:fldCharType="separate"/>
          </w:r>
          <w:r w:rsidR="00A4550D">
            <w:rPr>
              <w:noProof/>
              <w:lang w:val="en-NZ"/>
            </w:rPr>
            <w:t>(Unity with MVC, 2015)</w:t>
          </w:r>
          <w:r w:rsidR="00A33BF8" w:rsidRPr="002C0C26">
            <w:rPr>
              <w:b/>
            </w:rPr>
            <w:fldChar w:fldCharType="end"/>
          </w:r>
        </w:sdtContent>
      </w:sdt>
      <w:r>
        <w:t xml:space="preserve"> , the Controller contains all the methods and routines </w:t>
      </w:r>
      <w:r w:rsidR="00754A9D">
        <w:t>required by the view to process interaction, calculate things for visual elements and do things that interact with the Model, so you could say the Controller is a middleman forming a controlled bridge of interaction between Model and View without the two ever directing touching each other.</w:t>
      </w:r>
    </w:p>
    <w:p w:rsidR="00754A9D" w:rsidRPr="007734CE" w:rsidRDefault="00754A9D" w:rsidP="007734CE">
      <w:pPr>
        <w:pStyle w:val="ListParagraph"/>
        <w:numPr>
          <w:ilvl w:val="0"/>
          <w:numId w:val="4"/>
        </w:numPr>
        <w:rPr>
          <w:i/>
        </w:rPr>
      </w:pPr>
      <w:r>
        <w:rPr>
          <w:b/>
        </w:rPr>
        <w:t xml:space="preserve">Component </w:t>
      </w:r>
      <w:r>
        <w:rPr>
          <w:i/>
        </w:rPr>
        <w:t>– “</w:t>
      </w:r>
      <w:r w:rsidR="007734CE" w:rsidRPr="007734CE">
        <w:rPr>
          <w:i/>
        </w:rPr>
        <w:t>Some elements encapsulate general functionality that should be highly reusable, and which does not naturally fall into one of the three main categories of Model, View, or Controller.</w:t>
      </w:r>
      <w:r>
        <w:rPr>
          <w:i/>
        </w:rPr>
        <w:t>”</w:t>
      </w:r>
      <w:r w:rsidRPr="00754A9D">
        <w:rPr>
          <w:b/>
          <w:i/>
        </w:rPr>
        <w:t xml:space="preserve"> </w:t>
      </w:r>
      <w:sdt>
        <w:sdtPr>
          <w:rPr>
            <w:b/>
            <w:i/>
          </w:rPr>
          <w:id w:val="-2040266656"/>
          <w:citation/>
        </w:sdtPr>
        <w:sdtEndPr>
          <w:rPr>
            <w:b w:val="0"/>
          </w:rPr>
        </w:sdtEndPr>
        <w:sdtContent>
          <w:r w:rsidR="00A33BF8" w:rsidRPr="00754A9D">
            <w:rPr>
              <w:b/>
              <w:i/>
            </w:rPr>
            <w:fldChar w:fldCharType="begin"/>
          </w:r>
          <w:r w:rsidRPr="00754A9D">
            <w:rPr>
              <w:b/>
              <w:i/>
              <w:lang w:val="en-NZ"/>
            </w:rPr>
            <w:instrText xml:space="preserve">CITATION Edu1 \n  \l 5129 </w:instrText>
          </w:r>
          <w:r w:rsidR="00A33BF8" w:rsidRPr="00754A9D">
            <w:rPr>
              <w:b/>
              <w:i/>
            </w:rPr>
            <w:fldChar w:fldCharType="separate"/>
          </w:r>
          <w:r w:rsidR="00A4550D">
            <w:rPr>
              <w:noProof/>
              <w:lang w:val="en-NZ"/>
            </w:rPr>
            <w:t>(Unity with MVC, 2015)</w:t>
          </w:r>
          <w:r w:rsidR="00A33BF8" w:rsidRPr="00754A9D">
            <w:rPr>
              <w:b/>
              <w:i/>
            </w:rPr>
            <w:fldChar w:fldCharType="end"/>
          </w:r>
        </w:sdtContent>
      </w:sdt>
      <w:r>
        <w:rPr>
          <w:i/>
        </w:rPr>
        <w:t xml:space="preserve"> , </w:t>
      </w:r>
      <w:r w:rsidR="007734CE">
        <w:t xml:space="preserve">the Component part is not seen in the Hierarchy as a physical </w:t>
      </w:r>
      <w:r w:rsidR="007734CE" w:rsidRPr="00A2446D">
        <w:rPr>
          <w:noProof/>
        </w:rPr>
        <w:t>game</w:t>
      </w:r>
      <w:r w:rsidR="00A2446D">
        <w:rPr>
          <w:noProof/>
        </w:rPr>
        <w:t xml:space="preserve"> </w:t>
      </w:r>
      <w:r w:rsidR="007734CE" w:rsidRPr="00A2446D">
        <w:rPr>
          <w:noProof/>
        </w:rPr>
        <w:t>object</w:t>
      </w:r>
      <w:r w:rsidR="007734CE">
        <w:t xml:space="preserve"> only exist in the game </w:t>
      </w:r>
      <w:r w:rsidR="007734CE" w:rsidRPr="00A2446D">
        <w:rPr>
          <w:noProof/>
        </w:rPr>
        <w:t>assets</w:t>
      </w:r>
      <w:r w:rsidR="007734CE">
        <w:t xml:space="preserve"> and are capable of being reused for multiple game objects. For example, buttons could have a reusable button add listener script that points all button clicks to one other script with an identifier where any buttons actions can be then called upon in the View. </w:t>
      </w:r>
    </w:p>
    <w:p w:rsidR="00E50ADA" w:rsidRDefault="007734CE" w:rsidP="007734CE">
      <w:r>
        <w:t xml:space="preserve">The idea here is that one instance of the game can exist as the </w:t>
      </w:r>
      <w:r w:rsidRPr="00E50ADA">
        <w:rPr>
          <w:b/>
        </w:rPr>
        <w:t>Application</w:t>
      </w:r>
      <w:r>
        <w:t xml:space="preserve">, </w:t>
      </w:r>
      <w:r w:rsidRPr="00987C03">
        <w:rPr>
          <w:noProof/>
        </w:rPr>
        <w:t>whereby</w:t>
      </w:r>
      <w:r>
        <w:t xml:space="preserve"> </w:t>
      </w:r>
      <w:r w:rsidRPr="00E50ADA">
        <w:rPr>
          <w:b/>
        </w:rPr>
        <w:t xml:space="preserve">Model, </w:t>
      </w:r>
      <w:r w:rsidRPr="005760BE">
        <w:rPr>
          <w:b/>
          <w:noProof/>
        </w:rPr>
        <w:t>View</w:t>
      </w:r>
      <w:r>
        <w:t xml:space="preserve"> and </w:t>
      </w:r>
      <w:r w:rsidRPr="00E50ADA">
        <w:rPr>
          <w:b/>
        </w:rPr>
        <w:t>Controller</w:t>
      </w:r>
      <w:r>
        <w:t xml:space="preserve"> are branched under it and accessible through it </w:t>
      </w:r>
      <w:r w:rsidR="00093F27">
        <w:t>and</w:t>
      </w:r>
      <w:r>
        <w:t xml:space="preserve"> only feature once each. And </w:t>
      </w:r>
      <w:r w:rsidRPr="00E50ADA">
        <w:rPr>
          <w:b/>
        </w:rPr>
        <w:t xml:space="preserve">Component </w:t>
      </w:r>
      <w:r w:rsidR="00E50ADA">
        <w:t xml:space="preserve">refers to all the reusable scripts that are not uniquely for one </w:t>
      </w:r>
      <w:r w:rsidR="008C580C">
        <w:t>game</w:t>
      </w:r>
      <w:r w:rsidR="00E50ADA">
        <w:t xml:space="preserve"> object.</w:t>
      </w:r>
    </w:p>
    <w:p w:rsidR="00BE77C5" w:rsidRDefault="00BE77C5" w:rsidP="007734CE"/>
    <w:p w:rsidR="00100F89" w:rsidRDefault="00E50ADA">
      <w:r w:rsidRPr="00E50ADA">
        <w:rPr>
          <w:b/>
        </w:rPr>
        <w:lastRenderedPageBreak/>
        <w:t xml:space="preserve">Model </w:t>
      </w:r>
      <w:r>
        <w:t xml:space="preserve">and </w:t>
      </w:r>
      <w:r w:rsidRPr="00E50ADA">
        <w:rPr>
          <w:b/>
        </w:rPr>
        <w:t>View</w:t>
      </w:r>
      <w:r>
        <w:t xml:space="preserve"> depend on each other for the game to </w:t>
      </w:r>
      <w:r w:rsidRPr="00A2446D">
        <w:rPr>
          <w:noProof/>
        </w:rPr>
        <w:t>work</w:t>
      </w:r>
      <w:r>
        <w:t xml:space="preserve"> but communicate logic via the </w:t>
      </w:r>
      <w:r w:rsidRPr="00E50ADA">
        <w:rPr>
          <w:b/>
        </w:rPr>
        <w:t>Controller</w:t>
      </w:r>
      <w:r>
        <w:t>.</w:t>
      </w:r>
    </w:p>
    <w:p w:rsidR="00F036D9" w:rsidRDefault="00F036D9">
      <w:r>
        <w:t xml:space="preserve">  </w:t>
      </w:r>
      <w:r w:rsidR="00AE55E6">
        <w:t xml:space="preserve">          </w:t>
      </w:r>
      <w:r>
        <w:t xml:space="preserve">      </w:t>
      </w:r>
      <w:r w:rsidR="00AE55E6">
        <w:rPr>
          <w:noProof/>
        </w:rPr>
        <w:t xml:space="preserve">  </w:t>
      </w:r>
      <w:r>
        <w:rPr>
          <w:noProof/>
          <w:lang w:eastAsia="en-US"/>
        </w:rPr>
        <w:drawing>
          <wp:inline distT="0" distB="0" distL="0" distR="0">
            <wp:extent cx="2030818" cy="1658216"/>
            <wp:effectExtent l="0" t="0" r="7620" b="0"/>
            <wp:docPr id="1" name="Picture 1" descr="C:\Users\I-Love-Dean\AppData\Local\Microsoft\Windows\INetCache\Content.Word\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ove-Dean\AppData\Local\Microsoft\Windows\INetCache\Content.Word\Hierarch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524" cy="1698803"/>
                    </a:xfrm>
                    <a:prstGeom prst="rect">
                      <a:avLst/>
                    </a:prstGeom>
                    <a:noFill/>
                    <a:ln>
                      <a:noFill/>
                    </a:ln>
                  </pic:spPr>
                </pic:pic>
              </a:graphicData>
            </a:graphic>
          </wp:inline>
        </w:drawing>
      </w:r>
      <w:r>
        <w:t xml:space="preserve">      </w:t>
      </w:r>
      <w:r w:rsidR="00AE55E6">
        <w:t xml:space="preserve">    </w:t>
      </w:r>
      <w:r>
        <w:t xml:space="preserve">             </w:t>
      </w:r>
      <w:r>
        <w:rPr>
          <w:noProof/>
          <w:lang w:eastAsia="en-US"/>
        </w:rPr>
        <w:drawing>
          <wp:inline distT="0" distB="0" distL="0" distR="0">
            <wp:extent cx="1956390" cy="1711325"/>
            <wp:effectExtent l="0" t="0" r="6350" b="3175"/>
            <wp:docPr id="2" name="Picture 2" descr="C:\Users\I-Love-Dean\AppData\Local\Microsoft\Windows\INetCache\Content.Word\Ass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ve-Dean\AppData\Local\Microsoft\Windows\INetCache\Content.Word\Asses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5343" cy="1754146"/>
                    </a:xfrm>
                    <a:prstGeom prst="rect">
                      <a:avLst/>
                    </a:prstGeom>
                    <a:noFill/>
                    <a:ln>
                      <a:noFill/>
                    </a:ln>
                  </pic:spPr>
                </pic:pic>
              </a:graphicData>
            </a:graphic>
          </wp:inline>
        </w:drawing>
      </w:r>
    </w:p>
    <w:p w:rsidR="00F036D9" w:rsidRDefault="00F036D9">
      <w:r>
        <w:t xml:space="preserve">Above you see how Excalibur implements </w:t>
      </w:r>
      <w:r w:rsidRPr="00F036D9">
        <w:rPr>
          <w:b/>
        </w:rPr>
        <w:t>AMVCC</w:t>
      </w:r>
      <w:r>
        <w:t>, with both the physical Hierarchy and Assets Scripts to benefit from the Game Design Pattern even further.</w:t>
      </w:r>
    </w:p>
    <w:p w:rsidR="00100F89" w:rsidRDefault="00D0235C" w:rsidP="00100F89">
      <w:pPr>
        <w:pStyle w:val="Heading1"/>
      </w:pPr>
      <w:bookmarkStart w:id="2" w:name="_Toc498376318"/>
      <w:r>
        <w:t>Requirements</w:t>
      </w:r>
      <w:bookmarkEnd w:id="2"/>
    </w:p>
    <w:p w:rsidR="00D0235C" w:rsidRDefault="00E50ADA" w:rsidP="00D0235C">
      <w:r>
        <w:t xml:space="preserve">Excalibur is a </w:t>
      </w:r>
      <w:r w:rsidRPr="00987C03">
        <w:rPr>
          <w:noProof/>
        </w:rPr>
        <w:t>Text</w:t>
      </w:r>
      <w:r w:rsidR="00987C03">
        <w:rPr>
          <w:noProof/>
        </w:rPr>
        <w:t>-</w:t>
      </w:r>
      <w:r w:rsidRPr="00987C03">
        <w:rPr>
          <w:noProof/>
        </w:rPr>
        <w:t>based</w:t>
      </w:r>
      <w:r>
        <w:t xml:space="preserve"> 2D adventure game with a player going a </w:t>
      </w:r>
      <w:r w:rsidRPr="00A2446D">
        <w:rPr>
          <w:noProof/>
        </w:rPr>
        <w:t>quest</w:t>
      </w:r>
      <w:r>
        <w:t xml:space="preserve"> when the player run’s this App here are functions expected to be offered:</w:t>
      </w:r>
    </w:p>
    <w:p w:rsidR="00E50ADA" w:rsidRDefault="00E50ADA" w:rsidP="00E50ADA">
      <w:pPr>
        <w:pStyle w:val="ListParagraph"/>
        <w:numPr>
          <w:ilvl w:val="0"/>
          <w:numId w:val="5"/>
        </w:numPr>
      </w:pPr>
      <w:r>
        <w:t>Login with Username and Password (Coming at next Milestone)</w:t>
      </w:r>
    </w:p>
    <w:p w:rsidR="00E50ADA" w:rsidRDefault="00E50ADA" w:rsidP="00E50ADA">
      <w:pPr>
        <w:pStyle w:val="ListParagraph"/>
        <w:numPr>
          <w:ilvl w:val="0"/>
          <w:numId w:val="5"/>
        </w:numPr>
      </w:pPr>
      <w:r>
        <w:t>Change game setup</w:t>
      </w:r>
    </w:p>
    <w:p w:rsidR="00E50ADA" w:rsidRDefault="00E50ADA" w:rsidP="00E50ADA">
      <w:pPr>
        <w:pStyle w:val="ListParagraph"/>
        <w:numPr>
          <w:ilvl w:val="0"/>
          <w:numId w:val="5"/>
        </w:numPr>
      </w:pPr>
      <w:r>
        <w:t>Play single or Multiplayer online games</w:t>
      </w:r>
    </w:p>
    <w:p w:rsidR="006D6EB9" w:rsidRDefault="006D6EB9" w:rsidP="00E50ADA">
      <w:pPr>
        <w:pStyle w:val="ListParagraph"/>
        <w:numPr>
          <w:ilvl w:val="0"/>
          <w:numId w:val="5"/>
        </w:numPr>
      </w:pPr>
      <w:r>
        <w:t>Exit Game button</w:t>
      </w:r>
    </w:p>
    <w:p w:rsidR="00E50ADA" w:rsidRDefault="006D6EB9" w:rsidP="00E50ADA">
      <w:pPr>
        <w:pStyle w:val="ListParagraph"/>
        <w:numPr>
          <w:ilvl w:val="0"/>
          <w:numId w:val="5"/>
        </w:numPr>
      </w:pPr>
      <w:r>
        <w:t>Input text to navigate the story on a quest with many possible paths, pick up items, find items, view current items, save or load and more</w:t>
      </w:r>
    </w:p>
    <w:p w:rsidR="006D6EB9" w:rsidRDefault="006D6EB9" w:rsidP="00E50ADA">
      <w:pPr>
        <w:pStyle w:val="ListParagraph"/>
        <w:numPr>
          <w:ilvl w:val="0"/>
          <w:numId w:val="5"/>
        </w:numPr>
      </w:pPr>
      <w:r>
        <w:t>Button to click and submit text entry</w:t>
      </w:r>
    </w:p>
    <w:p w:rsidR="006D6EB9" w:rsidRDefault="006D6EB9" w:rsidP="00E50ADA">
      <w:pPr>
        <w:pStyle w:val="ListParagraph"/>
        <w:numPr>
          <w:ilvl w:val="0"/>
          <w:numId w:val="5"/>
        </w:numPr>
      </w:pPr>
      <w:r>
        <w:t>Button to quit game back to</w:t>
      </w:r>
      <w:r w:rsidR="00A2446D">
        <w:t xml:space="preserve"> the</w:t>
      </w:r>
      <w:r>
        <w:t xml:space="preserve"> </w:t>
      </w:r>
      <w:r w:rsidRPr="00A2446D">
        <w:rPr>
          <w:noProof/>
        </w:rPr>
        <w:t>main</w:t>
      </w:r>
      <w:r>
        <w:t xml:space="preserve"> menu</w:t>
      </w:r>
    </w:p>
    <w:p w:rsidR="006D6EB9" w:rsidRDefault="006D6EB9" w:rsidP="006D6EB9">
      <w:r>
        <w:t xml:space="preserve">Excalibur will have 5 Screens upon completion, these </w:t>
      </w:r>
      <w:r w:rsidRPr="00987C03">
        <w:rPr>
          <w:noProof/>
        </w:rPr>
        <w:t>are as</w:t>
      </w:r>
      <w:r>
        <w:t xml:space="preserve"> outlined below:</w:t>
      </w:r>
    </w:p>
    <w:p w:rsidR="00D0235C" w:rsidRDefault="006D6EB9" w:rsidP="00D0235C">
      <w:pPr>
        <w:pStyle w:val="ListParagraph"/>
        <w:numPr>
          <w:ilvl w:val="0"/>
          <w:numId w:val="6"/>
        </w:numPr>
      </w:pPr>
      <w:r>
        <w:t>Login Screen – To be Implemented for Milestone 2.</w:t>
      </w:r>
    </w:p>
    <w:p w:rsidR="006D6EB9" w:rsidRDefault="006D6EB9" w:rsidP="00D0235C">
      <w:pPr>
        <w:pStyle w:val="ListParagraph"/>
        <w:numPr>
          <w:ilvl w:val="0"/>
          <w:numId w:val="6"/>
        </w:numPr>
      </w:pPr>
      <w:r>
        <w:t>Menu Screen – Player can navigate to change game setup settings, exit the game or start playing a game from here.</w:t>
      </w:r>
    </w:p>
    <w:p w:rsidR="006D6EB9" w:rsidRDefault="006D6EB9" w:rsidP="00D0235C">
      <w:pPr>
        <w:pStyle w:val="ListParagraph"/>
        <w:numPr>
          <w:ilvl w:val="0"/>
          <w:numId w:val="6"/>
        </w:numPr>
      </w:pPr>
      <w:r>
        <w:t xml:space="preserve">Setup Screen – In the setup </w:t>
      </w:r>
      <w:r w:rsidRPr="00A2446D">
        <w:rPr>
          <w:noProof/>
        </w:rPr>
        <w:t>area</w:t>
      </w:r>
      <w:r w:rsidR="00A2446D">
        <w:rPr>
          <w:noProof/>
        </w:rPr>
        <w:t>,</w:t>
      </w:r>
      <w:r>
        <w:t xml:space="preserve"> the player will be able to change any settings such as turning music ON or OFF once such things are implemented at a later Milestone.</w:t>
      </w:r>
    </w:p>
    <w:p w:rsidR="006D6EB9" w:rsidRDefault="006D6EB9" w:rsidP="00D0235C">
      <w:pPr>
        <w:pStyle w:val="ListParagraph"/>
        <w:numPr>
          <w:ilvl w:val="0"/>
          <w:numId w:val="6"/>
        </w:numPr>
      </w:pPr>
      <w:r>
        <w:t xml:space="preserve">Game Screen – Where all the fun happens with text based </w:t>
      </w:r>
      <w:r w:rsidRPr="00987C03">
        <w:rPr>
          <w:noProof/>
        </w:rPr>
        <w:t>game play</w:t>
      </w:r>
      <w:r>
        <w:t>, an image for the current scene is displayed, all the possible commands at that scene and the storyline for said scene.</w:t>
      </w:r>
      <w:r w:rsidR="00D545A0">
        <w:t xml:space="preserve"> Here the player requires the ability to input the commands and navigate the story scenes, or be capable to find and </w:t>
      </w:r>
      <w:r w:rsidR="00D545A0" w:rsidRPr="00987C03">
        <w:rPr>
          <w:noProof/>
        </w:rPr>
        <w:t>pickup</w:t>
      </w:r>
      <w:r w:rsidR="00D545A0">
        <w:t xml:space="preserve"> items, see an inventory of items or even quit back to</w:t>
      </w:r>
      <w:r w:rsidR="00A2446D">
        <w:t xml:space="preserve"> the</w:t>
      </w:r>
      <w:r w:rsidR="00D545A0">
        <w:t xml:space="preserve"> </w:t>
      </w:r>
      <w:r w:rsidR="00D545A0" w:rsidRPr="00A2446D">
        <w:rPr>
          <w:noProof/>
        </w:rPr>
        <w:t>main</w:t>
      </w:r>
      <w:r w:rsidR="00D545A0">
        <w:t xml:space="preserve"> menu.</w:t>
      </w:r>
    </w:p>
    <w:p w:rsidR="00D545A0" w:rsidRDefault="00D545A0" w:rsidP="00D0235C">
      <w:pPr>
        <w:pStyle w:val="ListParagraph"/>
        <w:numPr>
          <w:ilvl w:val="0"/>
          <w:numId w:val="6"/>
        </w:numPr>
      </w:pPr>
      <w:r>
        <w:t>Game Over Screen – When the game comes to an end by either a Death or Completion of the game this screen loads with the appropriate corresponding canvas and allows navigation back to the Main Menu screen</w:t>
      </w:r>
    </w:p>
    <w:p w:rsidR="006D6EB9" w:rsidRDefault="00D545A0" w:rsidP="006D6EB9">
      <w:r>
        <w:lastRenderedPageBreak/>
        <w:t xml:space="preserve">Excalibur requires suitable images that help support the context of each scenes storyline, Custom text styles and main menu artwork to help bring it to life. By the end of this </w:t>
      </w:r>
      <w:r w:rsidRPr="00A2446D">
        <w:rPr>
          <w:noProof/>
        </w:rPr>
        <w:t>Project</w:t>
      </w:r>
      <w:r w:rsidR="00A2446D">
        <w:rPr>
          <w:noProof/>
        </w:rPr>
        <w:t>,</w:t>
      </w:r>
      <w:r>
        <w:t xml:space="preserve"> the game will </w:t>
      </w:r>
      <w:r w:rsidRPr="00A2446D">
        <w:rPr>
          <w:noProof/>
        </w:rPr>
        <w:t>allow</w:t>
      </w:r>
      <w:r>
        <w:t xml:space="preserve"> players to </w:t>
      </w:r>
      <w:r w:rsidR="00987C03">
        <w:t xml:space="preserve">play the game with background music, using </w:t>
      </w:r>
      <w:r w:rsidR="00987C03" w:rsidRPr="00987C03">
        <w:rPr>
          <w:noProof/>
        </w:rPr>
        <w:t>text</w:t>
      </w:r>
      <w:r w:rsidR="00987C03">
        <w:rPr>
          <w:noProof/>
        </w:rPr>
        <w:t>-</w:t>
      </w:r>
      <w:r w:rsidR="00987C03" w:rsidRPr="00987C03">
        <w:rPr>
          <w:noProof/>
        </w:rPr>
        <w:t>based</w:t>
      </w:r>
      <w:r w:rsidR="00987C03">
        <w:t xml:space="preserve"> commands or controlled by the Accelerometer sensor and support online multiplayer enjoyment through database login session management and a full chat system showing who is </w:t>
      </w:r>
      <w:r w:rsidR="00987C03" w:rsidRPr="005760BE">
        <w:rPr>
          <w:noProof/>
        </w:rPr>
        <w:t>onine</w:t>
      </w:r>
      <w:r w:rsidR="00987C03">
        <w:t xml:space="preserve"> in each scene players enter.</w:t>
      </w:r>
    </w:p>
    <w:p w:rsidR="006D6EB9" w:rsidRDefault="006D6EB9" w:rsidP="006D6EB9"/>
    <w:p w:rsidR="009B5488" w:rsidRPr="009B5488" w:rsidRDefault="00D0235C" w:rsidP="009B5488">
      <w:pPr>
        <w:pStyle w:val="Heading1"/>
        <w:rPr>
          <w:color w:val="44546A" w:themeColor="text2"/>
          <w:spacing w:val="10"/>
          <w:sz w:val="52"/>
          <w:szCs w:val="52"/>
        </w:rPr>
      </w:pPr>
      <w:bookmarkStart w:id="3" w:name="_Toc498376319"/>
      <w:r>
        <w:t>Game Description</w:t>
      </w:r>
      <w:bookmarkEnd w:id="3"/>
    </w:p>
    <w:p w:rsidR="009B5488" w:rsidRPr="009B5488" w:rsidRDefault="009B5488" w:rsidP="00BE77C5">
      <w:pPr>
        <w:jc w:val="center"/>
        <w:rPr>
          <w:rFonts w:ascii="Old English Text MT" w:hAnsi="Old English Text MT"/>
          <w:sz w:val="144"/>
          <w:szCs w:val="144"/>
          <w:u w:val="single"/>
        </w:rPr>
      </w:pPr>
      <w:r w:rsidRPr="009B5488">
        <w:rPr>
          <w:rFonts w:ascii="Old English Text MT" w:hAnsi="Old English Text MT"/>
          <w:sz w:val="144"/>
          <w:szCs w:val="144"/>
          <w:u w:val="single"/>
        </w:rPr>
        <w:t>Excalibur</w:t>
      </w:r>
    </w:p>
    <w:p w:rsidR="009B5488" w:rsidRPr="009B5488" w:rsidRDefault="009B5488" w:rsidP="00BE77C5">
      <w:pPr>
        <w:jc w:val="center"/>
        <w:rPr>
          <w:rFonts w:ascii="French Script MT" w:hAnsi="French Script MT"/>
          <w:sz w:val="72"/>
          <w:szCs w:val="72"/>
        </w:rPr>
      </w:pPr>
      <w:r w:rsidRPr="009B5488">
        <w:rPr>
          <w:rFonts w:ascii="French Script MT" w:hAnsi="French Script MT"/>
          <w:sz w:val="72"/>
          <w:szCs w:val="72"/>
        </w:rPr>
        <w:t>A Heroes Story…</w:t>
      </w:r>
    </w:p>
    <w:p w:rsidR="00E005DF" w:rsidRDefault="009B5488" w:rsidP="00E005DF">
      <w:r>
        <w:t>P</w:t>
      </w:r>
      <w:r w:rsidR="00E005DF">
        <w:t>layers will represent a knight of the round table, with the story being a quest to find the famous and powerful but currently lost sword of Excalibur belonging to their great King Arthur.</w:t>
      </w:r>
    </w:p>
    <w:p w:rsidR="00E005DF" w:rsidRDefault="00E005DF" w:rsidP="00E005DF">
      <w:r>
        <w:t xml:space="preserve">There will be multiple paths to take through caves, forests, </w:t>
      </w:r>
      <w:r w:rsidRPr="00A2446D">
        <w:rPr>
          <w:noProof/>
        </w:rPr>
        <w:t>rivers</w:t>
      </w:r>
      <w:r w:rsidR="00A2446D">
        <w:rPr>
          <w:noProof/>
        </w:rPr>
        <w:t>,</w:t>
      </w:r>
      <w:r>
        <w:t xml:space="preserve"> and mountains, encountering bandits, ogre’s and goblins, a dragon and more to defeat or run from.</w:t>
      </w:r>
    </w:p>
    <w:p w:rsidR="00E005DF" w:rsidRDefault="00E005DF" w:rsidP="00E005DF">
      <w:r>
        <w:t>Once the player finds the sword they must survive the journey back to the castle of Camelot and get the sword into the hands of King Arthur where it belongs, just in time hopefully before the great siege that is coming to Camelot from enemy Vikings.</w:t>
      </w:r>
    </w:p>
    <w:p w:rsidR="00E005DF" w:rsidRDefault="00E005DF" w:rsidP="00E005DF">
      <w:r>
        <w:t>Dangers at every turn, players must decide when to fight and when to run… but fight at the right time and they might just find the sword! Run at the wrong time and a player may end up searching for the sword a lot longer.</w:t>
      </w:r>
    </w:p>
    <w:p w:rsidR="00E005DF" w:rsidRDefault="00E005DF" w:rsidP="00E005DF">
      <w:r>
        <w:t xml:space="preserve">Where multiple players are in the same game, there will be a chat text area to communicate to each other and interact by text to plan the next move at each scene for the game, where any of the players can input the next text command to proceed in the game further individually. With battles, the more players you have </w:t>
      </w:r>
      <w:r w:rsidR="00A2446D">
        <w:rPr>
          <w:noProof/>
        </w:rPr>
        <w:t>to do</w:t>
      </w:r>
      <w:r>
        <w:t xml:space="preserve"> the quest with you, the more damage attacks to enemies will do!</w:t>
      </w:r>
    </w:p>
    <w:p w:rsidR="00F036D9" w:rsidRDefault="00E005DF" w:rsidP="00E005DF">
      <w:r>
        <w:t>The game will end once the player finds the sword, returns it to King Arthur and then helps defeat the enemy attacking the castle! Health objects will be able to be gathered during th</w:t>
      </w:r>
      <w:r w:rsidR="001F0ECE">
        <w:t xml:space="preserve">e quest to increase health </w:t>
      </w:r>
      <w:r w:rsidR="001F0ECE" w:rsidRPr="00A2446D">
        <w:rPr>
          <w:noProof/>
        </w:rPr>
        <w:t>stat</w:t>
      </w:r>
      <w:r w:rsidRPr="00A2446D">
        <w:rPr>
          <w:noProof/>
        </w:rPr>
        <w:t>s</w:t>
      </w:r>
      <w:r>
        <w:t xml:space="preserve"> </w:t>
      </w:r>
      <w:r w:rsidR="008C580C">
        <w:t>and</w:t>
      </w:r>
      <w:r>
        <w:t xml:space="preserve"> weapons</w:t>
      </w:r>
      <w:r w:rsidR="009B5488">
        <w:t xml:space="preserve"> that will </w:t>
      </w:r>
      <w:r w:rsidR="008C580C">
        <w:t>affect</w:t>
      </w:r>
      <w:r w:rsidR="009B5488">
        <w:t xml:space="preserve"> damage dealt.</w:t>
      </w:r>
    </w:p>
    <w:p w:rsidR="00A4550D" w:rsidRDefault="00D0235C" w:rsidP="00A4550D">
      <w:pPr>
        <w:pStyle w:val="Heading1"/>
      </w:pPr>
      <w:bookmarkStart w:id="4" w:name="_Toc498376320"/>
      <w:r>
        <w:lastRenderedPageBreak/>
        <w:t>Storyboards</w:t>
      </w:r>
      <w:bookmarkEnd w:id="4"/>
    </w:p>
    <w:p w:rsidR="00A4550D" w:rsidRDefault="00A4550D" w:rsidP="00A4550D">
      <w:pPr>
        <w:pStyle w:val="Heading2"/>
      </w:pPr>
      <w:bookmarkStart w:id="5" w:name="_Toc498376321"/>
      <w:r>
        <w:t>Screen 1: Login Menu</w:t>
      </w:r>
      <w:bookmarkEnd w:id="5"/>
    </w:p>
    <w:p w:rsidR="00A4550D" w:rsidRDefault="004C4CB7" w:rsidP="00A4550D">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42.25pt;height:143.25pt">
            <v:imagedata r:id="rId12" o:title="login"/>
          </v:shape>
        </w:pict>
      </w:r>
    </w:p>
    <w:p w:rsidR="00A4550D" w:rsidRDefault="00A4550D" w:rsidP="00A4550D">
      <w:r>
        <w:t>The Login screen is where the game first loads to and allows the player to input their username and password to login the game, or they can go off to the Register area and make a new account if not yet registered or exit the game!</w:t>
      </w:r>
    </w:p>
    <w:p w:rsidR="00A4550D" w:rsidRDefault="00A4550D" w:rsidP="00A4550D">
      <w:pPr>
        <w:pStyle w:val="ListParagraph"/>
        <w:numPr>
          <w:ilvl w:val="0"/>
          <w:numId w:val="7"/>
        </w:numPr>
      </w:pPr>
      <w:r>
        <w:t>Login Button – Once clicked checks Username and Password are correct then go to Main Start Game Screen. If wrong Login details then show message Failed wrong Name or Password!</w:t>
      </w:r>
    </w:p>
    <w:p w:rsidR="00A4550D" w:rsidRDefault="00A4550D" w:rsidP="00A4550D">
      <w:pPr>
        <w:pStyle w:val="ListParagraph"/>
        <w:numPr>
          <w:ilvl w:val="0"/>
          <w:numId w:val="7"/>
        </w:numPr>
      </w:pPr>
      <w:r>
        <w:t xml:space="preserve">Register Button – Once clicked loads the Register screen where </w:t>
      </w:r>
      <w:r w:rsidRPr="00A2446D">
        <w:rPr>
          <w:noProof/>
        </w:rPr>
        <w:t>player</w:t>
      </w:r>
      <w:r>
        <w:rPr>
          <w:noProof/>
        </w:rPr>
        <w:t>s</w:t>
      </w:r>
      <w:r>
        <w:t xml:space="preserve"> can Create an Account.</w:t>
      </w:r>
    </w:p>
    <w:p w:rsidR="00A4550D" w:rsidRDefault="00A4550D" w:rsidP="00A4550D">
      <w:pPr>
        <w:pStyle w:val="ListParagraph"/>
        <w:numPr>
          <w:ilvl w:val="0"/>
          <w:numId w:val="7"/>
        </w:numPr>
      </w:pPr>
      <w:r>
        <w:t>Exit Button – Once clicked will end the application.</w:t>
      </w:r>
    </w:p>
    <w:p w:rsidR="00A4550D" w:rsidRDefault="00A4550D" w:rsidP="00A4550D">
      <w:pPr>
        <w:pStyle w:val="Heading2"/>
      </w:pPr>
      <w:bookmarkStart w:id="6" w:name="_Toc498376322"/>
      <w:r>
        <w:t>Screen 2: Register Menu</w:t>
      </w:r>
      <w:bookmarkEnd w:id="6"/>
    </w:p>
    <w:p w:rsidR="00A4550D" w:rsidRDefault="004C4CB7" w:rsidP="00A4550D">
      <w:r>
        <w:rPr>
          <w:noProof/>
          <w:lang w:eastAsia="en-US"/>
        </w:rPr>
        <w:pict>
          <v:shape id="_x0000_i1056" type="#_x0000_t75" style="width:243pt;height:142.5pt">
            <v:imagedata r:id="rId13" o:title="register"/>
          </v:shape>
        </w:pict>
      </w:r>
    </w:p>
    <w:p w:rsidR="00A4550D" w:rsidRDefault="00A4550D" w:rsidP="00A4550D">
      <w:r>
        <w:t xml:space="preserve">The Register account screen is where the Player comes to make an account when they don’t have one yet to </w:t>
      </w:r>
      <w:r w:rsidRPr="00987C03">
        <w:rPr>
          <w:noProof/>
        </w:rPr>
        <w:t>log</w:t>
      </w:r>
      <w:r w:rsidR="00987C03">
        <w:rPr>
          <w:noProof/>
        </w:rPr>
        <w:t xml:space="preserve"> </w:t>
      </w:r>
      <w:r w:rsidRPr="00987C03">
        <w:rPr>
          <w:noProof/>
        </w:rPr>
        <w:t>in</w:t>
      </w:r>
      <w:r>
        <w:t xml:space="preserve"> with, it helps the game gather information such as email </w:t>
      </w:r>
      <w:r w:rsidRPr="00987C03">
        <w:rPr>
          <w:noProof/>
        </w:rPr>
        <w:t>addresses about</w:t>
      </w:r>
      <w:r>
        <w:t xml:space="preserve"> the player for possible making contact by email to advertise updates. Once </w:t>
      </w:r>
      <w:r w:rsidRPr="00987C03">
        <w:rPr>
          <w:noProof/>
        </w:rPr>
        <w:t>created</w:t>
      </w:r>
      <w:r>
        <w:t xml:space="preserve"> player can go back and Login!</w:t>
      </w:r>
    </w:p>
    <w:p w:rsidR="00A4550D" w:rsidRDefault="00A4550D" w:rsidP="00A4550D">
      <w:pPr>
        <w:pStyle w:val="ListParagraph"/>
        <w:numPr>
          <w:ilvl w:val="0"/>
          <w:numId w:val="7"/>
        </w:numPr>
      </w:pPr>
      <w:r>
        <w:t>Create Button – Once clicked will check if</w:t>
      </w:r>
      <w:r w:rsidR="00987C03">
        <w:t xml:space="preserve"> the</w:t>
      </w:r>
      <w:r>
        <w:t xml:space="preserve"> </w:t>
      </w:r>
      <w:r w:rsidRPr="00987C03">
        <w:rPr>
          <w:noProof/>
        </w:rPr>
        <w:t>account</w:t>
      </w:r>
      <w:r>
        <w:t xml:space="preserve"> name is available and if so register it for the player to be able to then go back and login to the game and start playing!</w:t>
      </w:r>
    </w:p>
    <w:p w:rsidR="00A4550D" w:rsidRPr="00A4550D" w:rsidRDefault="00A4550D" w:rsidP="00A4550D">
      <w:pPr>
        <w:pStyle w:val="ListParagraph"/>
        <w:numPr>
          <w:ilvl w:val="0"/>
          <w:numId w:val="7"/>
        </w:numPr>
      </w:pPr>
      <w:r>
        <w:t>Back Button – Once clicked will load back to the Login screen.</w:t>
      </w:r>
    </w:p>
    <w:p w:rsidR="00D0235C" w:rsidRDefault="00A4550D" w:rsidP="00D0235C">
      <w:pPr>
        <w:pStyle w:val="Heading2"/>
      </w:pPr>
      <w:bookmarkStart w:id="7" w:name="_Toc498376323"/>
      <w:r>
        <w:lastRenderedPageBreak/>
        <w:t>Screen 3</w:t>
      </w:r>
      <w:r w:rsidR="00D0235C">
        <w:t>: Game Menu</w:t>
      </w:r>
      <w:bookmarkEnd w:id="7"/>
    </w:p>
    <w:p w:rsidR="00BE77C5" w:rsidRDefault="00A05196" w:rsidP="00D0235C">
      <w:r>
        <w:rPr>
          <w:noProof/>
          <w:lang w:eastAsia="en-US"/>
        </w:rPr>
        <w:pict>
          <v:shape id="_x0000_i1057" type="#_x0000_t75" style="width:270.75pt;height:159pt">
            <v:imagedata r:id="rId14" o:title="start"/>
          </v:shape>
        </w:pict>
      </w:r>
    </w:p>
    <w:p w:rsidR="00D0235C" w:rsidRDefault="00500566" w:rsidP="00D0235C">
      <w:r>
        <w:t xml:space="preserve">The Main Menu game screen is where the game </w:t>
      </w:r>
      <w:r w:rsidR="00A4550D">
        <w:t>arrives after a successful login</w:t>
      </w:r>
      <w:r>
        <w:t xml:space="preserve">, this Main Menu allows the user to start playing, </w:t>
      </w:r>
      <w:r w:rsidRPr="00987C03">
        <w:rPr>
          <w:noProof/>
        </w:rPr>
        <w:t>set</w:t>
      </w:r>
      <w:r w:rsidR="00987C03">
        <w:rPr>
          <w:noProof/>
        </w:rPr>
        <w:t xml:space="preserve"> </w:t>
      </w:r>
      <w:r w:rsidRPr="00987C03">
        <w:rPr>
          <w:noProof/>
        </w:rPr>
        <w:t>up</w:t>
      </w:r>
      <w:r>
        <w:t xml:space="preserve"> the game or </w:t>
      </w:r>
      <w:r w:rsidR="00A4550D" w:rsidRPr="00987C03">
        <w:rPr>
          <w:noProof/>
        </w:rPr>
        <w:t>log</w:t>
      </w:r>
      <w:r w:rsidR="00987C03">
        <w:rPr>
          <w:noProof/>
        </w:rPr>
        <w:t xml:space="preserve"> </w:t>
      </w:r>
      <w:r w:rsidR="00A4550D" w:rsidRPr="00987C03">
        <w:rPr>
          <w:noProof/>
        </w:rPr>
        <w:t>out</w:t>
      </w:r>
      <w:r w:rsidR="00A4550D">
        <w:t xml:space="preserve"> back to the Login Menu where exiting the game is possible</w:t>
      </w:r>
      <w:r>
        <w:t xml:space="preserve">. </w:t>
      </w:r>
      <w:r w:rsidR="00A4550D">
        <w:t>Also visible to players is a List of players online right now.</w:t>
      </w:r>
    </w:p>
    <w:p w:rsidR="00500566" w:rsidRDefault="00A4550D" w:rsidP="00500566">
      <w:pPr>
        <w:pStyle w:val="ListParagraph"/>
        <w:numPr>
          <w:ilvl w:val="0"/>
          <w:numId w:val="7"/>
        </w:numPr>
      </w:pPr>
      <w:r>
        <w:t>Players Online List – A scrollable list of players online in the database</w:t>
      </w:r>
    </w:p>
    <w:p w:rsidR="00A4550D" w:rsidRDefault="00A4550D" w:rsidP="00A4550D">
      <w:pPr>
        <w:pStyle w:val="ListParagraph"/>
        <w:numPr>
          <w:ilvl w:val="0"/>
          <w:numId w:val="7"/>
        </w:numPr>
      </w:pPr>
      <w:r>
        <w:t>Start Button – Once clicked will start the game by loading the Game Play Screen.</w:t>
      </w:r>
    </w:p>
    <w:p w:rsidR="00500566" w:rsidRDefault="00500566" w:rsidP="00500566">
      <w:pPr>
        <w:pStyle w:val="ListParagraph"/>
        <w:numPr>
          <w:ilvl w:val="0"/>
          <w:numId w:val="7"/>
        </w:numPr>
      </w:pPr>
      <w:r>
        <w:t>Setup Button –</w:t>
      </w:r>
      <w:r w:rsidR="00A2446D">
        <w:t xml:space="preserve"> Once clicked</w:t>
      </w:r>
      <w:r>
        <w:t xml:space="preserve"> load</w:t>
      </w:r>
      <w:r w:rsidR="00A2446D">
        <w:t>s</w:t>
      </w:r>
      <w:r>
        <w:t xml:space="preserve"> the Game Setup screen where </w:t>
      </w:r>
      <w:r w:rsidRPr="00A2446D">
        <w:rPr>
          <w:noProof/>
        </w:rPr>
        <w:t>player</w:t>
      </w:r>
      <w:r w:rsidR="00A2446D">
        <w:rPr>
          <w:noProof/>
        </w:rPr>
        <w:t>s</w:t>
      </w:r>
      <w:r>
        <w:t xml:space="preserve"> can change settings.</w:t>
      </w:r>
    </w:p>
    <w:p w:rsidR="00500566" w:rsidRDefault="00A4550D" w:rsidP="00500566">
      <w:pPr>
        <w:pStyle w:val="ListParagraph"/>
        <w:numPr>
          <w:ilvl w:val="0"/>
          <w:numId w:val="7"/>
        </w:numPr>
      </w:pPr>
      <w:r>
        <w:t>Logout Button – W</w:t>
      </w:r>
      <w:r w:rsidR="00500566">
        <w:t xml:space="preserve">ill </w:t>
      </w:r>
      <w:r>
        <w:t>update player to Offline in the database and change to Login Screen</w:t>
      </w:r>
      <w:r w:rsidR="00500566">
        <w:t>.</w:t>
      </w:r>
    </w:p>
    <w:p w:rsidR="00D0235C" w:rsidRDefault="00A4550D" w:rsidP="004E7640">
      <w:pPr>
        <w:pStyle w:val="Heading2"/>
      </w:pPr>
      <w:bookmarkStart w:id="8" w:name="_Toc498376324"/>
      <w:r>
        <w:t>Screen 4</w:t>
      </w:r>
      <w:r w:rsidR="004E7640">
        <w:t>: Game Setup</w:t>
      </w:r>
      <w:bookmarkEnd w:id="8"/>
    </w:p>
    <w:p w:rsidR="004E7640" w:rsidRDefault="00AF1548" w:rsidP="004E7640">
      <w:r>
        <w:rPr>
          <w:noProof/>
          <w:lang w:eastAsia="en-US"/>
        </w:rPr>
        <w:drawing>
          <wp:inline distT="0" distB="0" distL="0" distR="0">
            <wp:extent cx="3438525" cy="2014546"/>
            <wp:effectExtent l="0" t="0" r="0" b="0"/>
            <wp:docPr id="3" name="Picture 3" descr="C:\Users\I-Love-Dean\AppData\Local\Microsoft\Windows\INetCache\Content.Word\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I-Love-Dean\AppData\Local\Microsoft\Windows\INetCache\Content.Word\setu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3486" cy="2046746"/>
                    </a:xfrm>
                    <a:prstGeom prst="rect">
                      <a:avLst/>
                    </a:prstGeom>
                    <a:noFill/>
                    <a:ln>
                      <a:noFill/>
                    </a:ln>
                  </pic:spPr>
                </pic:pic>
              </a:graphicData>
            </a:graphic>
          </wp:inline>
        </w:drawing>
      </w:r>
    </w:p>
    <w:p w:rsidR="004E7640" w:rsidRDefault="00C33315" w:rsidP="004E7640">
      <w:r>
        <w:t>The Game Setup screen allows the player to set personal preferences game music ON or OF</w:t>
      </w:r>
      <w:r w:rsidR="00A05196">
        <w:t>F and turning the Accelerometer sensor for Game Interaction ON or OFF! These are both stored in player preferences and loaded each time the setup screen loads so settings are remembered.</w:t>
      </w:r>
    </w:p>
    <w:p w:rsidR="00A05196" w:rsidRDefault="00C33315" w:rsidP="00A4550D">
      <w:pPr>
        <w:pStyle w:val="ListParagraph"/>
        <w:numPr>
          <w:ilvl w:val="0"/>
          <w:numId w:val="8"/>
        </w:numPr>
      </w:pPr>
      <w:r w:rsidRPr="00987C03">
        <w:rPr>
          <w:noProof/>
        </w:rPr>
        <w:t>OK</w:t>
      </w:r>
      <w:r w:rsidR="00A05196">
        <w:t xml:space="preserve"> Button – Will save the </w:t>
      </w:r>
      <w:r w:rsidR="00A05196" w:rsidRPr="00987C03">
        <w:rPr>
          <w:noProof/>
        </w:rPr>
        <w:t>player</w:t>
      </w:r>
      <w:r w:rsidR="00987C03">
        <w:rPr>
          <w:noProof/>
        </w:rPr>
        <w:t>'</w:t>
      </w:r>
      <w:r w:rsidR="00A05196" w:rsidRPr="00987C03">
        <w:rPr>
          <w:noProof/>
        </w:rPr>
        <w:t>s</w:t>
      </w:r>
      <w:r w:rsidR="00A05196">
        <w:t xml:space="preserve"> setup settings to player preferences and go to Main Menu.</w:t>
      </w:r>
      <w:r>
        <w:t xml:space="preserve"> </w:t>
      </w:r>
    </w:p>
    <w:p w:rsidR="00A4550D" w:rsidRDefault="00C33315" w:rsidP="00A4550D">
      <w:pPr>
        <w:pStyle w:val="ListParagraph"/>
        <w:numPr>
          <w:ilvl w:val="0"/>
          <w:numId w:val="8"/>
        </w:numPr>
      </w:pPr>
      <w:r>
        <w:t xml:space="preserve">Cancel Button – </w:t>
      </w:r>
      <w:r w:rsidR="00A05196">
        <w:t>Does not save settings changes</w:t>
      </w:r>
      <w:r>
        <w:t xml:space="preserve"> </w:t>
      </w:r>
      <w:r w:rsidR="00A05196">
        <w:t>and goes back to the Main Menu</w:t>
      </w:r>
      <w:r>
        <w:t>.</w:t>
      </w:r>
    </w:p>
    <w:p w:rsidR="004E7640" w:rsidRDefault="00A4550D" w:rsidP="004E7640">
      <w:pPr>
        <w:pStyle w:val="Heading2"/>
      </w:pPr>
      <w:bookmarkStart w:id="9" w:name="_Toc498376325"/>
      <w:r>
        <w:lastRenderedPageBreak/>
        <w:t>Screen 5</w:t>
      </w:r>
      <w:r w:rsidR="004E7640">
        <w:t xml:space="preserve">: </w:t>
      </w:r>
      <w:r w:rsidR="004E7640" w:rsidRPr="00987C03">
        <w:rPr>
          <w:noProof/>
        </w:rPr>
        <w:t>Game Play</w:t>
      </w:r>
      <w:bookmarkEnd w:id="9"/>
    </w:p>
    <w:p w:rsidR="00783624" w:rsidRDefault="00B2668A" w:rsidP="004E7640">
      <w:r>
        <w:rPr>
          <w:noProof/>
          <w:lang w:eastAsia="en-US"/>
        </w:rPr>
        <w:drawing>
          <wp:inline distT="0" distB="0" distL="0" distR="0">
            <wp:extent cx="5943600" cy="3467100"/>
            <wp:effectExtent l="0" t="0" r="0" b="0"/>
            <wp:docPr id="5" name="Picture 5" descr="C:\Users\I-Love-Dean\AppData\Local\Microsoft\Windows\INetCache\Content.Word\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I-Love-Dean\AppData\Local\Microsoft\Windows\INetCache\Content.Word\gam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4E7640" w:rsidRDefault="00570271" w:rsidP="004E7640">
      <w:r>
        <w:t xml:space="preserve">The center of all the action, we have the Game Play screen! Here players get to enjoy playing the storyline with images to support the context being set, available commands are shown </w:t>
      </w:r>
      <w:r w:rsidR="001B379B">
        <w:t>to the right of</w:t>
      </w:r>
      <w:r>
        <w:t xml:space="preserve"> the image and players must make </w:t>
      </w:r>
      <w:r w:rsidR="008802A2">
        <w:t>the</w:t>
      </w:r>
      <w:r>
        <w:t xml:space="preserve"> decision about what they want to do at any given story scene or when navigating away from a story scene, most story scenes include the common commands like, BACK, FIND, </w:t>
      </w:r>
      <w:r w:rsidR="00855AF3">
        <w:t xml:space="preserve">PICKUP, </w:t>
      </w:r>
      <w:r>
        <w:t>IT</w:t>
      </w:r>
      <w:r w:rsidR="00855AF3">
        <w:t>EMS</w:t>
      </w:r>
      <w:r w:rsidR="004B4F34">
        <w:t>, CHAT</w:t>
      </w:r>
      <w:r>
        <w:t xml:space="preserve"> while providing unique keywords at each scene which help the game know where to load next. </w:t>
      </w:r>
      <w:r w:rsidR="004B4F34">
        <w:t>Navigating scenes increases score while going back decreases it!</w:t>
      </w:r>
    </w:p>
    <w:p w:rsidR="00570271" w:rsidRDefault="004B4F34" w:rsidP="004E7640">
      <w:r>
        <w:t xml:space="preserve">Milestone 3 introduces Accelerometer interaction ability to scroll left or right through commands and tilt forward to process the command along with a list of players in </w:t>
      </w:r>
      <w:r w:rsidRPr="00987C03">
        <w:rPr>
          <w:noProof/>
        </w:rPr>
        <w:t>scene</w:t>
      </w:r>
      <w:r>
        <w:t xml:space="preserve"> and full chat system support!</w:t>
      </w:r>
    </w:p>
    <w:p w:rsidR="004E7640" w:rsidRDefault="00570271" w:rsidP="00570271">
      <w:pPr>
        <w:pStyle w:val="ListParagraph"/>
        <w:numPr>
          <w:ilvl w:val="0"/>
          <w:numId w:val="8"/>
        </w:numPr>
      </w:pPr>
      <w:r>
        <w:t>Image – Shows the corresponding image for the current scene dynamically &amp; automatically.</w:t>
      </w:r>
    </w:p>
    <w:p w:rsidR="00570271" w:rsidRDefault="00570271" w:rsidP="00570271">
      <w:pPr>
        <w:pStyle w:val="ListParagraph"/>
        <w:numPr>
          <w:ilvl w:val="0"/>
          <w:numId w:val="8"/>
        </w:numPr>
      </w:pPr>
      <w:r>
        <w:t>Green Text – Always shows the storyline for</w:t>
      </w:r>
      <w:r w:rsidR="0063230A">
        <w:t xml:space="preserve"> the</w:t>
      </w:r>
      <w:r>
        <w:t xml:space="preserve"> </w:t>
      </w:r>
      <w:r w:rsidRPr="0063230A">
        <w:rPr>
          <w:noProof/>
        </w:rPr>
        <w:t>current</w:t>
      </w:r>
      <w:r>
        <w:t xml:space="preserve"> scene, and other data can be displayed with the storyline such as </w:t>
      </w:r>
      <w:r w:rsidR="00A96C06">
        <w:t>items found, picked up, players items,</w:t>
      </w:r>
      <w:r w:rsidR="0063230A">
        <w:t xml:space="preserve"> the</w:t>
      </w:r>
      <w:r w:rsidR="00A96C06">
        <w:t xml:space="preserve"> </w:t>
      </w:r>
      <w:r w:rsidR="00A96C06" w:rsidRPr="0063230A">
        <w:rPr>
          <w:noProof/>
        </w:rPr>
        <w:t>game</w:t>
      </w:r>
      <w:r w:rsidR="00A96C06">
        <w:t xml:space="preserve"> saved or loaded.</w:t>
      </w:r>
    </w:p>
    <w:p w:rsidR="001B379B" w:rsidRDefault="001B379B" w:rsidP="00570271">
      <w:pPr>
        <w:pStyle w:val="ListParagraph"/>
        <w:numPr>
          <w:ilvl w:val="0"/>
          <w:numId w:val="8"/>
        </w:numPr>
      </w:pPr>
      <w:r>
        <w:t>Green Score Text</w:t>
      </w:r>
      <w:r w:rsidR="004B4F34">
        <w:t xml:space="preserve"> </w:t>
      </w:r>
      <w:r>
        <w:t>-</w:t>
      </w:r>
      <w:r w:rsidR="004B4F34">
        <w:t xml:space="preserve"> </w:t>
      </w:r>
      <w:r>
        <w:t>Shows players current score in</w:t>
      </w:r>
      <w:r w:rsidR="00D06410">
        <w:t xml:space="preserve"> the</w:t>
      </w:r>
      <w:r>
        <w:t xml:space="preserve"> </w:t>
      </w:r>
      <w:r w:rsidRPr="00D06410">
        <w:rPr>
          <w:noProof/>
        </w:rPr>
        <w:t>game</w:t>
      </w:r>
      <w:r>
        <w:t>.</w:t>
      </w:r>
    </w:p>
    <w:p w:rsidR="001B379B" w:rsidRDefault="001B379B" w:rsidP="001B379B">
      <w:pPr>
        <w:pStyle w:val="ListParagraph"/>
        <w:numPr>
          <w:ilvl w:val="0"/>
          <w:numId w:val="8"/>
        </w:numPr>
      </w:pPr>
      <w:r>
        <w:t>White Text With Numbers – Shows the available Unique and Common commands for the current scene.</w:t>
      </w:r>
      <w:r w:rsidR="004B4F34">
        <w:t xml:space="preserve"> Chat is sent using the command “chat/” + the chat text after it!</w:t>
      </w:r>
    </w:p>
    <w:p w:rsidR="004B4F34" w:rsidRDefault="004B4F34" w:rsidP="001B379B">
      <w:pPr>
        <w:pStyle w:val="ListParagraph"/>
        <w:numPr>
          <w:ilvl w:val="0"/>
          <w:numId w:val="8"/>
        </w:numPr>
      </w:pPr>
      <w:r>
        <w:t xml:space="preserve">Left scroll box shows Players in </w:t>
      </w:r>
      <w:r w:rsidRPr="00987C03">
        <w:rPr>
          <w:noProof/>
        </w:rPr>
        <w:t>current</w:t>
      </w:r>
      <w:r>
        <w:t xml:space="preserve"> scene, Right scroll box shows chat for </w:t>
      </w:r>
      <w:r w:rsidRPr="00987C03">
        <w:rPr>
          <w:noProof/>
        </w:rPr>
        <w:t>current</w:t>
      </w:r>
      <w:r>
        <w:t xml:space="preserve"> scene.</w:t>
      </w:r>
    </w:p>
    <w:p w:rsidR="00A96C06" w:rsidRDefault="00A96C06" w:rsidP="00570271">
      <w:pPr>
        <w:pStyle w:val="ListParagraph"/>
        <w:numPr>
          <w:ilvl w:val="0"/>
          <w:numId w:val="8"/>
        </w:numPr>
      </w:pPr>
      <w:r>
        <w:t xml:space="preserve">White </w:t>
      </w:r>
      <w:r w:rsidR="001B379B">
        <w:t xml:space="preserve">Input </w:t>
      </w:r>
      <w:r>
        <w:t xml:space="preserve">Text – </w:t>
      </w:r>
      <w:r w:rsidR="001B379B">
        <w:t>This</w:t>
      </w:r>
      <w:r>
        <w:t xml:space="preserve"> is where a player inputs their command decision.</w:t>
      </w:r>
    </w:p>
    <w:p w:rsidR="00A96C06" w:rsidRPr="004E7640" w:rsidRDefault="00A96C06" w:rsidP="00570271">
      <w:pPr>
        <w:pStyle w:val="ListParagraph"/>
        <w:numPr>
          <w:ilvl w:val="0"/>
          <w:numId w:val="8"/>
        </w:numPr>
      </w:pPr>
      <w:r>
        <w:t>Quit Button – Pl</w:t>
      </w:r>
      <w:r w:rsidR="001B379B">
        <w:t>ayer can press at any time to quit</w:t>
      </w:r>
      <w:r>
        <w:t xml:space="preserve"> back to the Main Menu</w:t>
      </w:r>
      <w:r w:rsidR="001B379B">
        <w:t xml:space="preserve"> Start</w:t>
      </w:r>
      <w:r>
        <w:t xml:space="preserve"> screen.</w:t>
      </w:r>
    </w:p>
    <w:p w:rsidR="00D0235C" w:rsidRDefault="00D0235C" w:rsidP="00D0235C"/>
    <w:p w:rsidR="00D0235C" w:rsidRPr="00100F89" w:rsidRDefault="004E7640" w:rsidP="00D0235C">
      <w:pPr>
        <w:pStyle w:val="Heading1"/>
        <w:rPr>
          <w:color w:val="44546A" w:themeColor="text2"/>
          <w:spacing w:val="10"/>
          <w:sz w:val="52"/>
          <w:szCs w:val="52"/>
        </w:rPr>
      </w:pPr>
      <w:bookmarkStart w:id="10" w:name="_Toc498376326"/>
      <w:r>
        <w:lastRenderedPageBreak/>
        <w:t>Analysis</w:t>
      </w:r>
      <w:bookmarkEnd w:id="10"/>
    </w:p>
    <w:p w:rsidR="00D0235C" w:rsidRDefault="00D9251F" w:rsidP="00D0235C">
      <w:r>
        <w:t xml:space="preserve">To perform Analysis others </w:t>
      </w:r>
      <w:r w:rsidR="008C580C">
        <w:t>were</w:t>
      </w:r>
      <w:r>
        <w:t xml:space="preserve"> asked to test the game at various stages of developing milestone 1 and provide feedback that helped it become what it is now at this point, and come up with the games Use Cases to help form the below Diagram and then Explain them all. Lastly finishing up my Analysis by showing a Class Diagram depicting all the classes </w:t>
      </w:r>
      <w:r w:rsidRPr="00987C03">
        <w:rPr>
          <w:noProof/>
        </w:rPr>
        <w:t xml:space="preserve">involved </w:t>
      </w:r>
      <w:r w:rsidR="00987C03">
        <w:rPr>
          <w:noProof/>
        </w:rPr>
        <w:t>in</w:t>
      </w:r>
      <w:r>
        <w:t xml:space="preserve"> the game and how they all link with each other. </w:t>
      </w:r>
    </w:p>
    <w:p w:rsidR="004E7640" w:rsidRDefault="004E7640" w:rsidP="004E7640">
      <w:pPr>
        <w:pStyle w:val="Heading2"/>
      </w:pPr>
      <w:bookmarkStart w:id="11" w:name="_Toc498376327"/>
      <w:r>
        <w:t>Use Case Diagram</w:t>
      </w:r>
      <w:r w:rsidR="001B379B">
        <w:t xml:space="preserve"> (Milestone 2)</w:t>
      </w:r>
      <w:bookmarkEnd w:id="11"/>
    </w:p>
    <w:p w:rsidR="004E7640" w:rsidRDefault="005F7E82" w:rsidP="004E7640">
      <w:r>
        <w:t xml:space="preserve">Use Case Diagram for the Game as is at Milestone </w:t>
      </w:r>
      <w:r w:rsidR="001B379B">
        <w:t>2</w:t>
      </w:r>
      <w:r>
        <w:t>.</w:t>
      </w:r>
    </w:p>
    <w:p w:rsidR="009B1579" w:rsidRDefault="004C4CB7" w:rsidP="004E7640">
      <w:r>
        <w:rPr>
          <w:noProof/>
          <w:lang w:eastAsia="en-US"/>
        </w:rPr>
        <w:pict>
          <v:shape id="_x0000_i1060" type="#_x0000_t75" style="width:520.5pt;height:441pt">
            <v:imagedata r:id="rId17" o:title="ms2UC"/>
          </v:shape>
        </w:pict>
      </w:r>
    </w:p>
    <w:p w:rsidR="004E7640" w:rsidRDefault="004E7640" w:rsidP="004E7640">
      <w:pPr>
        <w:pStyle w:val="Heading2"/>
      </w:pPr>
      <w:bookmarkStart w:id="12" w:name="_Toc498376328"/>
      <w:r>
        <w:lastRenderedPageBreak/>
        <w:t>Use Case Explanations</w:t>
      </w:r>
      <w:r w:rsidR="001B379B">
        <w:t xml:space="preserve"> (Milestone 2)</w:t>
      </w:r>
      <w:bookmarkEnd w:id="12"/>
    </w:p>
    <w:p w:rsidR="001B379B" w:rsidRDefault="001B379B" w:rsidP="001B379B">
      <w:pPr>
        <w:pStyle w:val="Heading3"/>
      </w:pPr>
      <w:bookmarkStart w:id="13" w:name="_Toc498376329"/>
      <w:r>
        <w:t>Login</w:t>
      </w:r>
      <w:bookmarkEnd w:id="13"/>
    </w:p>
    <w:p w:rsidR="001B379B" w:rsidRDefault="001B379B" w:rsidP="001B379B">
      <w:r>
        <w:t>A Button in the Login Screen that when clicked will verify players login details and if successful goto the Start game screen, otherwise show failed login message.</w:t>
      </w:r>
    </w:p>
    <w:p w:rsidR="001B379B" w:rsidRDefault="001B379B" w:rsidP="001B379B">
      <w:pPr>
        <w:pStyle w:val="Heading3"/>
      </w:pPr>
      <w:bookmarkStart w:id="14" w:name="_Toc498376330"/>
      <w:r>
        <w:t>Register</w:t>
      </w:r>
      <w:bookmarkEnd w:id="14"/>
    </w:p>
    <w:p w:rsidR="001B379B" w:rsidRDefault="00D06410" w:rsidP="001B379B">
      <w:r>
        <w:t>A Button in</w:t>
      </w:r>
      <w:r w:rsidR="001B379B">
        <w:t xml:space="preserve"> Register Screen that when clicked </w:t>
      </w:r>
      <w:r w:rsidR="001B379B" w:rsidRPr="00987C03">
        <w:rPr>
          <w:noProof/>
        </w:rPr>
        <w:t>trys</w:t>
      </w:r>
      <w:r w:rsidR="001B379B">
        <w:t xml:space="preserve"> to create</w:t>
      </w:r>
      <w:r>
        <w:t xml:space="preserve"> an</w:t>
      </w:r>
      <w:r w:rsidR="001B379B">
        <w:t xml:space="preserve"> </w:t>
      </w:r>
      <w:r w:rsidR="001B379B" w:rsidRPr="00D06410">
        <w:rPr>
          <w:noProof/>
        </w:rPr>
        <w:t>account</w:t>
      </w:r>
      <w:r w:rsidR="001B379B">
        <w:t xml:space="preserve"> for the player and if successful shows message to</w:t>
      </w:r>
      <w:r>
        <w:t xml:space="preserve"> the</w:t>
      </w:r>
      <w:r w:rsidR="001B379B">
        <w:t xml:space="preserve"> </w:t>
      </w:r>
      <w:r w:rsidR="001B379B" w:rsidRPr="00D06410">
        <w:rPr>
          <w:noProof/>
        </w:rPr>
        <w:t>player</w:t>
      </w:r>
      <w:r w:rsidR="001B379B">
        <w:t xml:space="preserve"> that account was created! </w:t>
      </w:r>
      <w:r w:rsidR="001B379B" w:rsidRPr="00D06410">
        <w:rPr>
          <w:noProof/>
        </w:rPr>
        <w:t>Otherwise</w:t>
      </w:r>
      <w:r>
        <w:rPr>
          <w:noProof/>
        </w:rPr>
        <w:t>,</w:t>
      </w:r>
      <w:r>
        <w:t xml:space="preserve"> shows </w:t>
      </w:r>
      <w:r w:rsidRPr="00D06410">
        <w:rPr>
          <w:noProof/>
        </w:rPr>
        <w:t>error</w:t>
      </w:r>
      <w:r>
        <w:rPr>
          <w:noProof/>
        </w:rPr>
        <w:t>/</w:t>
      </w:r>
      <w:r w:rsidR="001B379B" w:rsidRPr="00D06410">
        <w:rPr>
          <w:noProof/>
        </w:rPr>
        <w:t>name</w:t>
      </w:r>
      <w:r w:rsidR="001B379B">
        <w:t xml:space="preserve"> exists message!</w:t>
      </w:r>
    </w:p>
    <w:p w:rsidR="001B379B" w:rsidRDefault="001B379B" w:rsidP="001B379B">
      <w:pPr>
        <w:pStyle w:val="Heading3"/>
      </w:pPr>
      <w:bookmarkStart w:id="15" w:name="_Toc498376331"/>
      <w:r>
        <w:t>Logout</w:t>
      </w:r>
      <w:bookmarkEnd w:id="15"/>
    </w:p>
    <w:p w:rsidR="001B379B" w:rsidRPr="001B379B" w:rsidRDefault="00D06410" w:rsidP="001B379B">
      <w:r>
        <w:t>A Button in</w:t>
      </w:r>
      <w:r w:rsidR="001B379B">
        <w:t xml:space="preserve"> Main Menu screen that allows</w:t>
      </w:r>
      <w:r>
        <w:t xml:space="preserve"> the</w:t>
      </w:r>
      <w:r w:rsidR="001B379B">
        <w:t xml:space="preserve"> </w:t>
      </w:r>
      <w:r w:rsidR="001B379B" w:rsidRPr="00D06410">
        <w:rPr>
          <w:noProof/>
        </w:rPr>
        <w:t>player</w:t>
      </w:r>
      <w:r w:rsidR="001B379B">
        <w:t xml:space="preserve"> to </w:t>
      </w:r>
      <w:r w:rsidRPr="00D06410">
        <w:rPr>
          <w:noProof/>
        </w:rPr>
        <w:t>L</w:t>
      </w:r>
      <w:r w:rsidR="001B379B" w:rsidRPr="00D06410">
        <w:rPr>
          <w:noProof/>
        </w:rPr>
        <w:t>ogout</w:t>
      </w:r>
      <w:r w:rsidR="001B379B">
        <w:t xml:space="preserve"> their account back to the Login screen.</w:t>
      </w:r>
    </w:p>
    <w:p w:rsidR="00D0235C" w:rsidRDefault="009B1579" w:rsidP="006E0E56">
      <w:pPr>
        <w:pStyle w:val="Heading4"/>
      </w:pPr>
      <w:r>
        <w:t>Setup Game</w:t>
      </w:r>
    </w:p>
    <w:p w:rsidR="004E7640" w:rsidRDefault="00E00DFD" w:rsidP="004E7640">
      <w:r>
        <w:t>A Button in the Main Menu screen that when touched will bring the player to the Game Setup screen.</w:t>
      </w:r>
    </w:p>
    <w:p w:rsidR="004E7640" w:rsidRDefault="009B1579" w:rsidP="001B379B">
      <w:pPr>
        <w:pStyle w:val="Heading4"/>
      </w:pPr>
      <w:r>
        <w:t>Music On</w:t>
      </w:r>
    </w:p>
    <w:p w:rsidR="004E7640" w:rsidRDefault="00E00DFD" w:rsidP="004E7640">
      <w:r>
        <w:t>Found in the Game Setup screen a player can toggle the Music On option ON or OFF, Music will be properly implemented at</w:t>
      </w:r>
      <w:r w:rsidR="0063230A">
        <w:t xml:space="preserve"> the</w:t>
      </w:r>
      <w:r>
        <w:t xml:space="preserve"> </w:t>
      </w:r>
      <w:r w:rsidRPr="0063230A">
        <w:rPr>
          <w:noProof/>
        </w:rPr>
        <w:t>completion</w:t>
      </w:r>
      <w:r>
        <w:t xml:space="preserve"> of the project, currently only for show.</w:t>
      </w:r>
    </w:p>
    <w:p w:rsidR="004E7640" w:rsidRDefault="009B1579" w:rsidP="001B379B">
      <w:pPr>
        <w:pStyle w:val="Heading4"/>
      </w:pPr>
      <w:r>
        <w:t>Ok &amp; Cancel</w:t>
      </w:r>
    </w:p>
    <w:p w:rsidR="001B379B" w:rsidRDefault="004E7640" w:rsidP="004E7640">
      <w:r>
        <w:t>F</w:t>
      </w:r>
      <w:r w:rsidR="00E00DFD">
        <w:t>ound in the Game Setup screen either of the two buttons when touched go back to Main Menu screen.</w:t>
      </w:r>
      <w:r w:rsidR="001B379B">
        <w:t xml:space="preserve"> </w:t>
      </w:r>
    </w:p>
    <w:p w:rsidR="004E7640" w:rsidRDefault="009B1579" w:rsidP="001B379B">
      <w:pPr>
        <w:pStyle w:val="Heading4"/>
      </w:pPr>
      <w:r>
        <w:t>Exit Game</w:t>
      </w:r>
    </w:p>
    <w:p w:rsidR="004E7640" w:rsidRDefault="00E00DFD" w:rsidP="004E7640">
      <w:r>
        <w:t xml:space="preserve">A Button in the </w:t>
      </w:r>
      <w:r w:rsidR="001B379B">
        <w:t>Login</w:t>
      </w:r>
      <w:r>
        <w:t xml:space="preserve"> screen that when touched will shut down the application.</w:t>
      </w:r>
    </w:p>
    <w:p w:rsidR="004E7640" w:rsidRDefault="009B1579" w:rsidP="004E7640">
      <w:pPr>
        <w:pStyle w:val="Heading3"/>
      </w:pPr>
      <w:bookmarkStart w:id="16" w:name="_Toc498376332"/>
      <w:r>
        <w:t>Start Game</w:t>
      </w:r>
      <w:bookmarkEnd w:id="16"/>
    </w:p>
    <w:p w:rsidR="00C44A78" w:rsidRDefault="00E00DFD" w:rsidP="00C44A78">
      <w:r>
        <w:t>A Button in the Main Menu screen that when touch will bring the player to the Game Play screen.</w:t>
      </w:r>
    </w:p>
    <w:p w:rsidR="00C44A78" w:rsidRDefault="009B1579" w:rsidP="001B379B">
      <w:pPr>
        <w:pStyle w:val="Heading4"/>
      </w:pPr>
      <w:r>
        <w:t>Quit Game</w:t>
      </w:r>
    </w:p>
    <w:p w:rsidR="009B1579" w:rsidRDefault="00E00DFD" w:rsidP="009B1579">
      <w:r>
        <w:t>Found in the Game Play screen when touched by a player will leave game returning to the Main Menu.</w:t>
      </w:r>
    </w:p>
    <w:p w:rsidR="001B379B" w:rsidRDefault="001B379B" w:rsidP="001B379B">
      <w:pPr>
        <w:pStyle w:val="Heading4"/>
      </w:pPr>
      <w:r>
        <w:t>Not Understood</w:t>
      </w:r>
    </w:p>
    <w:p w:rsidR="001B379B" w:rsidRDefault="001B379B" w:rsidP="009B1579">
      <w:r>
        <w:t>The Use Case active when players submit incorrectly input commands. Do Not Understand is returned.</w:t>
      </w:r>
    </w:p>
    <w:p w:rsidR="00BF2F56" w:rsidRPr="009B1579" w:rsidRDefault="00BF2F56" w:rsidP="009B1579"/>
    <w:p w:rsidR="00C44A78" w:rsidRDefault="009B1579" w:rsidP="001B379B">
      <w:pPr>
        <w:pStyle w:val="Heading3"/>
      </w:pPr>
      <w:bookmarkStart w:id="17" w:name="_Toc498376333"/>
      <w:r>
        <w:lastRenderedPageBreak/>
        <w:t>Text Input</w:t>
      </w:r>
      <w:bookmarkEnd w:id="17"/>
    </w:p>
    <w:p w:rsidR="00C44A78" w:rsidRDefault="00E00DFD" w:rsidP="00C44A78">
      <w:r>
        <w:t xml:space="preserve">Found in the Game Play screen when touched by a player will display </w:t>
      </w:r>
      <w:r w:rsidR="008C580C">
        <w:t>an</w:t>
      </w:r>
      <w:r>
        <w:t xml:space="preserve"> input keyboard on screen for mobile which once</w:t>
      </w:r>
      <w:r w:rsidR="0063230A">
        <w:t xml:space="preserve"> the</w:t>
      </w:r>
      <w:r>
        <w:t xml:space="preserve"> </w:t>
      </w:r>
      <w:r w:rsidRPr="0063230A">
        <w:rPr>
          <w:noProof/>
        </w:rPr>
        <w:t>player</w:t>
      </w:r>
      <w:r>
        <w:t xml:space="preserve"> </w:t>
      </w:r>
      <w:r w:rsidRPr="00D06410">
        <w:rPr>
          <w:noProof/>
        </w:rPr>
        <w:t>has</w:t>
      </w:r>
      <w:r w:rsidR="00D06410">
        <w:rPr>
          <w:noProof/>
        </w:rPr>
        <w:t xml:space="preserve"> to</w:t>
      </w:r>
      <w:r>
        <w:t xml:space="preserve"> input a command</w:t>
      </w:r>
      <w:r w:rsidR="00202701">
        <w:t>, can be submitted for command processing.</w:t>
      </w:r>
    </w:p>
    <w:p w:rsidR="00C44A78" w:rsidRDefault="009B1579" w:rsidP="00C44A78">
      <w:pPr>
        <w:pStyle w:val="Heading4"/>
      </w:pPr>
      <w:r>
        <w:t>Command Processor</w:t>
      </w:r>
    </w:p>
    <w:p w:rsidR="00C44A78" w:rsidRDefault="001F10FF" w:rsidP="00C44A78">
      <w:r>
        <w:t xml:space="preserve">The primary Controller method that handles the logic to the Game deciding and actioning what happens from </w:t>
      </w:r>
      <w:r w:rsidRPr="00987C03">
        <w:rPr>
          <w:noProof/>
        </w:rPr>
        <w:t>any</w:t>
      </w:r>
      <w:r>
        <w:t xml:space="preserve"> input command such as Not Understood, Scene Identified and other Scene commands. The default response is that the command was not understood. This Use Case is activated once any Input text is submitted.</w:t>
      </w:r>
    </w:p>
    <w:p w:rsidR="00C44A78" w:rsidRDefault="009B1579" w:rsidP="00C44A78">
      <w:pPr>
        <w:pStyle w:val="Heading4"/>
      </w:pPr>
      <w:r>
        <w:t>Scene Identifier</w:t>
      </w:r>
    </w:p>
    <w:p w:rsidR="00C44A78" w:rsidRDefault="00E55AD1" w:rsidP="00C44A78">
      <w:r>
        <w:t>One possible Use Case via the command processor is the Scene Identifier process where we identify if a command input was the command to navigate to another scene.</w:t>
      </w:r>
    </w:p>
    <w:p w:rsidR="00C44A78" w:rsidRDefault="009B1579" w:rsidP="00C44A78">
      <w:pPr>
        <w:pStyle w:val="Heading4"/>
      </w:pPr>
      <w:r>
        <w:t>New Scene Story</w:t>
      </w:r>
    </w:p>
    <w:p w:rsidR="00C44A78" w:rsidRDefault="00E55AD1" w:rsidP="00C44A78">
      <w:r>
        <w:t xml:space="preserve">If the Scene Identifier identified positively, the storyline, </w:t>
      </w:r>
      <w:r w:rsidRPr="0063230A">
        <w:rPr>
          <w:noProof/>
        </w:rPr>
        <w:t>image</w:t>
      </w:r>
      <w:r w:rsidR="0063230A">
        <w:rPr>
          <w:noProof/>
        </w:rPr>
        <w:t>,</w:t>
      </w:r>
      <w:r>
        <w:t xml:space="preserve"> and available commands text updates.</w:t>
      </w:r>
    </w:p>
    <w:p w:rsidR="009B1579" w:rsidRDefault="009B1579" w:rsidP="009B1579">
      <w:pPr>
        <w:pStyle w:val="Heading4"/>
      </w:pPr>
      <w:r>
        <w:t>Redirect</w:t>
      </w:r>
    </w:p>
    <w:p w:rsidR="009B1579" w:rsidRDefault="00E55AD1" w:rsidP="009B1579">
      <w:r>
        <w:t>If the Scene Identifier identified positively, and the Identified next scene to load has</w:t>
      </w:r>
      <w:r w:rsidR="008B0EDD">
        <w:t>,</w:t>
      </w:r>
      <w:r>
        <w:t xml:space="preserve"> a redirection item and redirection </w:t>
      </w:r>
      <w:r w:rsidR="008B0EDD">
        <w:t>s</w:t>
      </w:r>
      <w:r>
        <w:t>cene! It will check if that redirection item exist</w:t>
      </w:r>
      <w:r w:rsidR="008B0EDD">
        <w:t>s</w:t>
      </w:r>
      <w:r>
        <w:t xml:space="preserve"> in players inventory and if it does</w:t>
      </w:r>
      <w:r w:rsidR="008B0EDD">
        <w:t>,</w:t>
      </w:r>
      <w:r>
        <w:t xml:space="preserve"> change </w:t>
      </w:r>
      <w:r w:rsidR="008B0EDD">
        <w:t xml:space="preserve">the next scene to load into that redirection scene! This Use Case allows the game to have alternative locations or scenarios for when navigating to any scene, that if the player holds a unique item they should go to this other scene story instead. After </w:t>
      </w:r>
      <w:r w:rsidR="008B0EDD" w:rsidRPr="0063230A">
        <w:rPr>
          <w:noProof/>
        </w:rPr>
        <w:t>all</w:t>
      </w:r>
      <w:r w:rsidR="0063230A">
        <w:rPr>
          <w:noProof/>
        </w:rPr>
        <w:t>,</w:t>
      </w:r>
      <w:r w:rsidR="008B0EDD">
        <w:t xml:space="preserve"> the game cannot be won if the player does not eventually carry the Excalibur into Camelot and to the King.</w:t>
      </w:r>
    </w:p>
    <w:p w:rsidR="009B1579" w:rsidRDefault="009B1579" w:rsidP="001B379B">
      <w:pPr>
        <w:pStyle w:val="Heading3"/>
      </w:pPr>
      <w:bookmarkStart w:id="18" w:name="_Toc498376334"/>
      <w:r>
        <w:t>Scene Commands</w:t>
      </w:r>
      <w:bookmarkEnd w:id="18"/>
    </w:p>
    <w:p w:rsidR="00C44A78" w:rsidRDefault="008B0EDD" w:rsidP="00C44A78">
      <w:r>
        <w:t xml:space="preserve">This the Use Case activated by Input Commands that are purposed for being mostly available at every scene, it identifies what common command was input and does the job, for example </w:t>
      </w:r>
      <w:r w:rsidRPr="008B0EDD">
        <w:rPr>
          <w:b/>
        </w:rPr>
        <w:t>BACK, FIND, PICKUP, SAVE</w:t>
      </w:r>
      <w:r>
        <w:t xml:space="preserve"> and more.</w:t>
      </w:r>
    </w:p>
    <w:p w:rsidR="009B1579" w:rsidRDefault="009B1579" w:rsidP="009B1579">
      <w:pPr>
        <w:pStyle w:val="Heading4"/>
      </w:pPr>
      <w:r>
        <w:t>Save &amp; Load</w:t>
      </w:r>
    </w:p>
    <w:p w:rsidR="001B379B" w:rsidRDefault="008B0EDD" w:rsidP="009B1579">
      <w:r>
        <w:t xml:space="preserve">These Scene Command Use Cases are designed to save the Games Model Data state or load a previously saved game data state. </w:t>
      </w:r>
      <w:r w:rsidR="00706882">
        <w:t xml:space="preserve">These features provide the player with the ability to save and reopen the game continuing from where the player got up to after simply typing </w:t>
      </w:r>
      <w:r w:rsidR="00706882" w:rsidRPr="00706882">
        <w:rPr>
          <w:b/>
        </w:rPr>
        <w:t>SAVE</w:t>
      </w:r>
      <w:r w:rsidR="00706882">
        <w:t xml:space="preserve"> or </w:t>
      </w:r>
      <w:r w:rsidR="00706882" w:rsidRPr="00706882">
        <w:rPr>
          <w:b/>
        </w:rPr>
        <w:t>LOAD</w:t>
      </w:r>
      <w:r w:rsidR="00706882">
        <w:t>.</w:t>
      </w:r>
    </w:p>
    <w:p w:rsidR="009B1579" w:rsidRDefault="008F3637" w:rsidP="009B1579">
      <w:pPr>
        <w:pStyle w:val="Heading4"/>
      </w:pPr>
      <w:r>
        <w:t>Find &amp; Pickup</w:t>
      </w:r>
    </w:p>
    <w:p w:rsidR="009B1579" w:rsidRDefault="00706882" w:rsidP="00C44A78">
      <w:r>
        <w:t xml:space="preserve">These Scene Command Use Cases are designed to </w:t>
      </w:r>
      <w:r w:rsidRPr="0063230A">
        <w:rPr>
          <w:b/>
          <w:noProof/>
        </w:rPr>
        <w:t>FIND</w:t>
      </w:r>
      <w:r>
        <w:t xml:space="preserve"> and display any Items for the current scene and list the 1 or more items found in any given scene which </w:t>
      </w:r>
      <w:r w:rsidRPr="0063230A">
        <w:rPr>
          <w:noProof/>
        </w:rPr>
        <w:t>do</w:t>
      </w:r>
      <w:r w:rsidR="0063230A">
        <w:rPr>
          <w:noProof/>
        </w:rPr>
        <w:t>es</w:t>
      </w:r>
      <w:r>
        <w:t xml:space="preserve"> not already exist in the </w:t>
      </w:r>
      <w:r w:rsidRPr="0063230A">
        <w:rPr>
          <w:noProof/>
        </w:rPr>
        <w:t>player</w:t>
      </w:r>
      <w:r w:rsidR="0063230A">
        <w:rPr>
          <w:noProof/>
        </w:rPr>
        <w:t>'</w:t>
      </w:r>
      <w:r w:rsidRPr="0063230A">
        <w:rPr>
          <w:noProof/>
        </w:rPr>
        <w:t>s</w:t>
      </w:r>
      <w:r>
        <w:t xml:space="preserve"> </w:t>
      </w:r>
      <w:r>
        <w:lastRenderedPageBreak/>
        <w:t xml:space="preserve">inventory. For any item found the player can type </w:t>
      </w:r>
      <w:r w:rsidRPr="00706882">
        <w:rPr>
          <w:b/>
        </w:rPr>
        <w:t>PICKUP</w:t>
      </w:r>
      <w:r>
        <w:t xml:space="preserve"> + </w:t>
      </w:r>
      <w:r w:rsidRPr="00706882">
        <w:rPr>
          <w:b/>
        </w:rPr>
        <w:t>Spacebar</w:t>
      </w:r>
      <w:r>
        <w:t xml:space="preserve"> + </w:t>
      </w:r>
      <w:r w:rsidRPr="00706882">
        <w:rPr>
          <w:b/>
        </w:rPr>
        <w:t>Item name</w:t>
      </w:r>
      <w:r>
        <w:t xml:space="preserve"> to add the item to their Inventory. For example, ‘Pickup Stick’.</w:t>
      </w:r>
    </w:p>
    <w:p w:rsidR="009B1579" w:rsidRDefault="008F3637" w:rsidP="009B1579">
      <w:pPr>
        <w:pStyle w:val="Heading4"/>
      </w:pPr>
      <w:r>
        <w:t>Items</w:t>
      </w:r>
    </w:p>
    <w:p w:rsidR="00706882" w:rsidRDefault="00706882" w:rsidP="009B1579">
      <w:r>
        <w:t xml:space="preserve">This Scene Command Use Case is designed to display the </w:t>
      </w:r>
      <w:r w:rsidRPr="0063230A">
        <w:rPr>
          <w:noProof/>
        </w:rPr>
        <w:t>player</w:t>
      </w:r>
      <w:r w:rsidR="0063230A">
        <w:rPr>
          <w:noProof/>
        </w:rPr>
        <w:t>'</w:t>
      </w:r>
      <w:r w:rsidRPr="0063230A">
        <w:rPr>
          <w:noProof/>
        </w:rPr>
        <w:t>s</w:t>
      </w:r>
      <w:r>
        <w:t xml:space="preserve"> current Inventory Items List.</w:t>
      </w:r>
    </w:p>
    <w:p w:rsidR="009B1579" w:rsidRDefault="008F3637" w:rsidP="009B1579">
      <w:pPr>
        <w:pStyle w:val="Heading4"/>
      </w:pPr>
      <w:r>
        <w:t>Back</w:t>
      </w:r>
    </w:p>
    <w:p w:rsidR="009B1579" w:rsidRDefault="00706882" w:rsidP="00C44A78">
      <w:r>
        <w:t>This Scene Command Use Case is designed to return a player to the previous scene they just came from</w:t>
      </w:r>
      <w:r w:rsidR="005954E6">
        <w:t xml:space="preserve"> and with the games unique scene history log a player can type back over and over retracing </w:t>
      </w:r>
      <w:r w:rsidR="008C580C">
        <w:t>their</w:t>
      </w:r>
      <w:r w:rsidR="005954E6">
        <w:t xml:space="preserve"> steps through the game as far back as the player likes.</w:t>
      </w:r>
    </w:p>
    <w:p w:rsidR="009B1579" w:rsidRDefault="008F3637" w:rsidP="009B1579">
      <w:pPr>
        <w:pStyle w:val="Heading4"/>
      </w:pPr>
      <w:r>
        <w:t>Update Display</w:t>
      </w:r>
    </w:p>
    <w:p w:rsidR="009B1579" w:rsidRDefault="005954E6" w:rsidP="009B1579">
      <w:r>
        <w:t xml:space="preserve">The Use Case most associated with VIEW from AMVCC, the command processing that all command types derive from </w:t>
      </w:r>
      <w:r w:rsidR="0063230A">
        <w:rPr>
          <w:noProof/>
        </w:rPr>
        <w:t>is</w:t>
      </w:r>
      <w:r w:rsidR="00465157">
        <w:t xml:space="preserve"> the logic in the CONTROLLER, t</w:t>
      </w:r>
      <w:r>
        <w:t>hat when one is executed this Use Case is the CONTROLLER telling the VIEW to update.</w:t>
      </w:r>
    </w:p>
    <w:p w:rsidR="009B1579" w:rsidRDefault="008F3637" w:rsidP="009B1579">
      <w:pPr>
        <w:pStyle w:val="Heading4"/>
      </w:pPr>
      <w:r>
        <w:t>Game Data</w:t>
      </w:r>
    </w:p>
    <w:p w:rsidR="00A4550D" w:rsidRDefault="005954E6" w:rsidP="00D0235C">
      <w:r>
        <w:t>The last relevant Use Case that details everything about the current game state, the CONTROLLER interacts updating the game state for any changes triggered by the player commands.</w:t>
      </w:r>
      <w:r w:rsidR="00D751D7">
        <w:t xml:space="preserve"> For Example, </w:t>
      </w:r>
      <w:r w:rsidR="008C580C">
        <w:t>it</w:t>
      </w:r>
      <w:r w:rsidR="00D751D7">
        <w:t xml:space="preserve"> is what gets saved or loaded into when SAVE or LOAD are used.</w:t>
      </w:r>
    </w:p>
    <w:p w:rsidR="00D0235C" w:rsidRDefault="00C44A78" w:rsidP="00C44A78">
      <w:pPr>
        <w:pStyle w:val="Heading2"/>
      </w:pPr>
      <w:bookmarkStart w:id="19" w:name="_Toc498376335"/>
      <w:r>
        <w:t xml:space="preserve">Class </w:t>
      </w:r>
      <w:r w:rsidR="00ED6F52">
        <w:t>Analysis (Milestone 1</w:t>
      </w:r>
      <w:r w:rsidR="001B379B">
        <w:t>)</w:t>
      </w:r>
      <w:bookmarkEnd w:id="19"/>
    </w:p>
    <w:p w:rsidR="00A4550D" w:rsidRDefault="00ED38F6" w:rsidP="00D0235C">
      <w:r>
        <w:t xml:space="preserve">    </w:t>
      </w:r>
      <w:r w:rsidR="00ED6F52">
        <w:rPr>
          <w:noProof/>
          <w:lang w:eastAsia="en-US"/>
        </w:rPr>
        <w:drawing>
          <wp:inline distT="0" distB="0" distL="0" distR="0">
            <wp:extent cx="5305425" cy="3400425"/>
            <wp:effectExtent l="0" t="0" r="0" b="0"/>
            <wp:docPr id="8" name="Picture 8" descr="C:\Users\I-Love-Dean\AppData\Local\Microsoft\Windows\INetCache\Content.Word\ms1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ove-Dean\AppData\Local\Microsoft\Windows\INetCache\Content.Word\ms1C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3796" cy="3514749"/>
                    </a:xfrm>
                    <a:prstGeom prst="rect">
                      <a:avLst/>
                    </a:prstGeom>
                    <a:noFill/>
                    <a:ln>
                      <a:noFill/>
                    </a:ln>
                  </pic:spPr>
                </pic:pic>
              </a:graphicData>
            </a:graphic>
          </wp:inline>
        </w:drawing>
      </w:r>
    </w:p>
    <w:p w:rsidR="00A4550D" w:rsidRDefault="00A4550D" w:rsidP="00A4550D">
      <w:pPr>
        <w:pStyle w:val="Heading1"/>
      </w:pPr>
      <w:bookmarkStart w:id="20" w:name="_Toc498376336"/>
      <w:r>
        <w:lastRenderedPageBreak/>
        <w:t>Design</w:t>
      </w:r>
      <w:bookmarkEnd w:id="20"/>
    </w:p>
    <w:p w:rsidR="007864D3" w:rsidRPr="007864D3" w:rsidRDefault="00A4550D" w:rsidP="007864D3">
      <w:pPr>
        <w:pStyle w:val="Heading2"/>
      </w:pPr>
      <w:bookmarkStart w:id="21" w:name="_Toc498376337"/>
      <w:r>
        <w:t>CRC  Cards</w:t>
      </w:r>
      <w:r w:rsidR="00DD34AF">
        <w:t xml:space="preserve"> (Milestone 2)</w:t>
      </w:r>
      <w:bookmarkEnd w:id="21"/>
    </w:p>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D0235C">
            <w:pPr>
              <w:rPr>
                <w:b/>
              </w:rPr>
            </w:pPr>
            <w:r>
              <w:rPr>
                <w:b/>
              </w:rPr>
              <w:t xml:space="preserve">Class:  </w:t>
            </w:r>
            <w:r w:rsidRPr="007864D3">
              <w:rPr>
                <w:b/>
              </w:rPr>
              <w:t>GameManage</w:t>
            </w:r>
          </w:p>
        </w:tc>
        <w:tc>
          <w:tcPr>
            <w:tcW w:w="2898" w:type="dxa"/>
          </w:tcPr>
          <w:p w:rsidR="007864D3" w:rsidRDefault="007864D3" w:rsidP="00D0235C"/>
        </w:tc>
      </w:tr>
      <w:tr w:rsidR="007864D3" w:rsidTr="00B32A56">
        <w:trPr>
          <w:trHeight w:val="1790"/>
        </w:trPr>
        <w:tc>
          <w:tcPr>
            <w:tcW w:w="6678" w:type="dxa"/>
          </w:tcPr>
          <w:p w:rsidR="007864D3" w:rsidRDefault="007864D3" w:rsidP="00D0235C">
            <w:pPr>
              <w:rPr>
                <w:b/>
              </w:rPr>
            </w:pPr>
            <w:r w:rsidRPr="007864D3">
              <w:rPr>
                <w:b/>
              </w:rPr>
              <w:t>Responsibilities:</w:t>
            </w:r>
          </w:p>
          <w:p w:rsidR="007864D3" w:rsidRDefault="007864D3" w:rsidP="00D0235C">
            <w:r w:rsidRPr="00987C03">
              <w:rPr>
                <w:noProof/>
              </w:rPr>
              <w:t>Startup</w:t>
            </w:r>
            <w:r>
              <w:t xml:space="preserve"> when </w:t>
            </w:r>
            <w:r w:rsidRPr="00987C03">
              <w:rPr>
                <w:noProof/>
              </w:rPr>
              <w:t>gameplay</w:t>
            </w:r>
            <w:r>
              <w:t xml:space="preserve"> screen loads and instantiate all its </w:t>
            </w:r>
            <w:r w:rsidRPr="00987C03">
              <w:rPr>
                <w:noProof/>
              </w:rPr>
              <w:t>subclasses</w:t>
            </w:r>
            <w:r>
              <w:t xml:space="preserve"> it handles and manages </w:t>
            </w:r>
            <w:r w:rsidR="00D06410">
              <w:rPr>
                <w:noProof/>
              </w:rPr>
              <w:t>to provide</w:t>
            </w:r>
            <w:r>
              <w:t xml:space="preserve"> structured MVC and access to other class script</w:t>
            </w:r>
            <w:r w:rsidR="00B32A56">
              <w:t xml:space="preserve">s during </w:t>
            </w:r>
            <w:r w:rsidR="00B32A56" w:rsidRPr="00987C03">
              <w:rPr>
                <w:noProof/>
              </w:rPr>
              <w:t>gameplay</w:t>
            </w:r>
            <w:r w:rsidR="00B32A56">
              <w:t xml:space="preserve"> as required.</w:t>
            </w:r>
          </w:p>
          <w:p w:rsidR="007864D3" w:rsidRPr="007864D3" w:rsidRDefault="007864D3" w:rsidP="00D0235C">
            <w:r>
              <w:t xml:space="preserve">Shutdown when </w:t>
            </w:r>
            <w:r w:rsidRPr="00987C03">
              <w:rPr>
                <w:noProof/>
              </w:rPr>
              <w:t>gameplay</w:t>
            </w:r>
            <w:r>
              <w:t xml:space="preserve"> screen is exited.</w:t>
            </w:r>
          </w:p>
        </w:tc>
        <w:tc>
          <w:tcPr>
            <w:tcW w:w="2898" w:type="dxa"/>
          </w:tcPr>
          <w:p w:rsidR="007864D3" w:rsidRPr="007864D3" w:rsidRDefault="007864D3" w:rsidP="00D0235C">
            <w:pPr>
              <w:rPr>
                <w:b/>
              </w:rPr>
            </w:pPr>
            <w:r w:rsidRPr="007864D3">
              <w:rPr>
                <w:b/>
              </w:rPr>
              <w:t>Collaborators:</w:t>
            </w:r>
          </w:p>
          <w:p w:rsidR="007864D3" w:rsidRDefault="007864D3" w:rsidP="00D0235C">
            <w:r>
              <w:t>TextAdventureApp</w:t>
            </w:r>
          </w:p>
        </w:tc>
      </w:tr>
    </w:tbl>
    <w:p w:rsidR="00A4550D" w:rsidRDefault="00A4550D"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Class:  TextAdventureApp</w:t>
            </w:r>
          </w:p>
        </w:tc>
        <w:tc>
          <w:tcPr>
            <w:tcW w:w="2898" w:type="dxa"/>
          </w:tcPr>
          <w:p w:rsidR="007864D3" w:rsidRDefault="007864D3" w:rsidP="007864D3"/>
        </w:tc>
      </w:tr>
      <w:tr w:rsidR="007864D3" w:rsidTr="007864D3">
        <w:trPr>
          <w:trHeight w:val="1835"/>
        </w:trPr>
        <w:tc>
          <w:tcPr>
            <w:tcW w:w="6678" w:type="dxa"/>
          </w:tcPr>
          <w:p w:rsidR="007864D3" w:rsidRDefault="007864D3" w:rsidP="007864D3">
            <w:pPr>
              <w:rPr>
                <w:b/>
              </w:rPr>
            </w:pPr>
            <w:r w:rsidRPr="007864D3">
              <w:rPr>
                <w:b/>
              </w:rPr>
              <w:t>Responsibilities:</w:t>
            </w:r>
          </w:p>
          <w:p w:rsidR="007864D3" w:rsidRPr="007864D3" w:rsidRDefault="007864D3" w:rsidP="007864D3">
            <w:r>
              <w:t xml:space="preserve">Instantiate </w:t>
            </w:r>
            <w:r w:rsidRPr="00987C03">
              <w:rPr>
                <w:noProof/>
              </w:rPr>
              <w:t>within</w:t>
            </w:r>
            <w:r>
              <w:t xml:space="preserve"> GameManage and </w:t>
            </w:r>
            <w:r w:rsidRPr="00D06410">
              <w:rPr>
                <w:noProof/>
              </w:rPr>
              <w:t>Instantiate</w:t>
            </w:r>
            <w:r>
              <w:t xml:space="preserve"> and provide access forward to the Model, View and Controller classes!</w:t>
            </w:r>
          </w:p>
        </w:tc>
        <w:tc>
          <w:tcPr>
            <w:tcW w:w="2898" w:type="dxa"/>
          </w:tcPr>
          <w:p w:rsidR="007864D3" w:rsidRPr="007864D3" w:rsidRDefault="007864D3" w:rsidP="007864D3">
            <w:pPr>
              <w:rPr>
                <w:b/>
              </w:rPr>
            </w:pPr>
            <w:r w:rsidRPr="007864D3">
              <w:rPr>
                <w:b/>
              </w:rPr>
              <w:t>Collaborators:</w:t>
            </w:r>
          </w:p>
          <w:p w:rsidR="007864D3" w:rsidRDefault="007864D3" w:rsidP="007864D3">
            <w:r>
              <w:t>TextAdventureModel</w:t>
            </w:r>
          </w:p>
          <w:p w:rsidR="007864D3" w:rsidRDefault="007864D3" w:rsidP="007864D3">
            <w:r>
              <w:t>TextAdventureView</w:t>
            </w:r>
          </w:p>
          <w:p w:rsidR="007864D3" w:rsidRDefault="007864D3" w:rsidP="007864D3">
            <w:r>
              <w:t>TextAdventureController</w:t>
            </w:r>
          </w:p>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B1262D">
              <w:rPr>
                <w:b/>
              </w:rPr>
              <w:t>TextAdventureModel</w:t>
            </w:r>
          </w:p>
        </w:tc>
        <w:tc>
          <w:tcPr>
            <w:tcW w:w="2898" w:type="dxa"/>
          </w:tcPr>
          <w:p w:rsidR="007864D3" w:rsidRDefault="007864D3" w:rsidP="007864D3"/>
        </w:tc>
      </w:tr>
      <w:tr w:rsidR="007864D3" w:rsidTr="00B32A56">
        <w:trPr>
          <w:trHeight w:val="2663"/>
        </w:trPr>
        <w:tc>
          <w:tcPr>
            <w:tcW w:w="6678" w:type="dxa"/>
          </w:tcPr>
          <w:p w:rsidR="007864D3" w:rsidRDefault="007864D3" w:rsidP="007864D3">
            <w:pPr>
              <w:rPr>
                <w:b/>
              </w:rPr>
            </w:pPr>
            <w:r w:rsidRPr="007864D3">
              <w:rPr>
                <w:b/>
              </w:rPr>
              <w:t>Responsibilities:</w:t>
            </w:r>
          </w:p>
          <w:p w:rsidR="007864D3" w:rsidRDefault="00B32A56" w:rsidP="007864D3">
            <w:r>
              <w:t xml:space="preserve">Instantiate and provide </w:t>
            </w:r>
            <w:r w:rsidRPr="00987C03">
              <w:rPr>
                <w:noProof/>
              </w:rPr>
              <w:t>access for</w:t>
            </w:r>
            <w:r>
              <w:t xml:space="preserve"> the </w:t>
            </w:r>
            <w:r w:rsidRPr="00987C03">
              <w:rPr>
                <w:noProof/>
              </w:rPr>
              <w:t>gameplay</w:t>
            </w:r>
            <w:r>
              <w:t xml:space="preserve"> to store data requirements locally.</w:t>
            </w:r>
          </w:p>
          <w:p w:rsidR="00B32A56" w:rsidRDefault="00B32A56" w:rsidP="007864D3">
            <w:r>
              <w:t>Provide current room information</w:t>
            </w:r>
          </w:p>
          <w:p w:rsidR="00B32A56" w:rsidRDefault="00B32A56" w:rsidP="007864D3">
            <w:r>
              <w:t>Provide Players Score</w:t>
            </w:r>
          </w:p>
          <w:p w:rsidR="00B32A56" w:rsidRDefault="00B32A56" w:rsidP="007864D3">
            <w:r>
              <w:t>Provide List of Scene Identifiers</w:t>
            </w:r>
          </w:p>
          <w:p w:rsidR="007864D3" w:rsidRPr="007864D3" w:rsidRDefault="00B32A56" w:rsidP="007864D3">
            <w:r>
              <w:t>Provide List of Players Inventory</w:t>
            </w:r>
          </w:p>
        </w:tc>
        <w:tc>
          <w:tcPr>
            <w:tcW w:w="2898" w:type="dxa"/>
          </w:tcPr>
          <w:p w:rsidR="007864D3" w:rsidRPr="007864D3" w:rsidRDefault="007864D3" w:rsidP="007864D3">
            <w:pPr>
              <w:rPr>
                <w:b/>
              </w:rPr>
            </w:pPr>
            <w:r w:rsidRPr="007864D3">
              <w:rPr>
                <w:b/>
              </w:rPr>
              <w:t>Collaborators:</w:t>
            </w:r>
          </w:p>
          <w:p w:rsidR="007864D3" w:rsidRDefault="00B32A56" w:rsidP="007864D3">
            <w:r>
              <w:t>DTOs</w:t>
            </w:r>
            <w:r w:rsidR="00DD391E">
              <w:t xml:space="preserve"> / Scenes</w:t>
            </w:r>
          </w:p>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B32A56">
              <w:rPr>
                <w:b/>
              </w:rPr>
              <w:t>TextAdventureView</w:t>
            </w:r>
          </w:p>
        </w:tc>
        <w:tc>
          <w:tcPr>
            <w:tcW w:w="2898" w:type="dxa"/>
          </w:tcPr>
          <w:p w:rsidR="007864D3" w:rsidRDefault="007864D3" w:rsidP="007864D3"/>
        </w:tc>
      </w:tr>
      <w:tr w:rsidR="007864D3" w:rsidTr="00B32A56">
        <w:trPr>
          <w:trHeight w:val="1223"/>
        </w:trPr>
        <w:tc>
          <w:tcPr>
            <w:tcW w:w="6678" w:type="dxa"/>
          </w:tcPr>
          <w:p w:rsidR="007864D3" w:rsidRDefault="007864D3" w:rsidP="007864D3">
            <w:pPr>
              <w:rPr>
                <w:b/>
              </w:rPr>
            </w:pPr>
            <w:r w:rsidRPr="007864D3">
              <w:rPr>
                <w:b/>
              </w:rPr>
              <w:t>Responsibilities:</w:t>
            </w:r>
          </w:p>
          <w:p w:rsidR="007864D3" w:rsidRPr="007864D3" w:rsidRDefault="00B32A56" w:rsidP="007864D3">
            <w:r>
              <w:t>To provide access/interaction to GUI Elements and GameObjects, like creating submit input listener to the Input Field text box for example.</w:t>
            </w:r>
          </w:p>
        </w:tc>
        <w:tc>
          <w:tcPr>
            <w:tcW w:w="2898" w:type="dxa"/>
          </w:tcPr>
          <w:p w:rsidR="007864D3" w:rsidRPr="007864D3" w:rsidRDefault="007864D3" w:rsidP="007864D3">
            <w:pPr>
              <w:rPr>
                <w:b/>
              </w:rPr>
            </w:pPr>
            <w:r w:rsidRPr="007864D3">
              <w:rPr>
                <w:b/>
              </w:rPr>
              <w:t>Collaborators:</w:t>
            </w:r>
          </w:p>
          <w:p w:rsidR="007864D3" w:rsidRDefault="00B32A56" w:rsidP="007864D3">
            <w:r>
              <w:t>ButtonHandler</w:t>
            </w:r>
          </w:p>
          <w:p w:rsidR="00B32A56" w:rsidRDefault="00B32A56" w:rsidP="007864D3">
            <w:r>
              <w:t>ChangeImage</w:t>
            </w:r>
          </w:p>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lastRenderedPageBreak/>
              <w:t xml:space="preserve">Class:  </w:t>
            </w:r>
            <w:r w:rsidR="00B32A56">
              <w:rPr>
                <w:b/>
              </w:rPr>
              <w:t>TextAdventureController</w:t>
            </w:r>
          </w:p>
        </w:tc>
        <w:tc>
          <w:tcPr>
            <w:tcW w:w="2898" w:type="dxa"/>
          </w:tcPr>
          <w:p w:rsidR="007864D3" w:rsidRDefault="007864D3" w:rsidP="007864D3"/>
        </w:tc>
      </w:tr>
      <w:tr w:rsidR="007864D3" w:rsidTr="008D14D0">
        <w:trPr>
          <w:trHeight w:val="1835"/>
        </w:trPr>
        <w:tc>
          <w:tcPr>
            <w:tcW w:w="6678" w:type="dxa"/>
          </w:tcPr>
          <w:p w:rsidR="007864D3" w:rsidRDefault="007864D3" w:rsidP="007864D3">
            <w:pPr>
              <w:rPr>
                <w:b/>
              </w:rPr>
            </w:pPr>
            <w:r w:rsidRPr="007864D3">
              <w:rPr>
                <w:b/>
              </w:rPr>
              <w:t>Responsibilities:</w:t>
            </w:r>
          </w:p>
          <w:p w:rsidR="008D14D0" w:rsidRPr="008D14D0" w:rsidRDefault="008D14D0" w:rsidP="007864D3">
            <w:r w:rsidRPr="008D14D0">
              <w:t>To Instantiate and create the extension to an instantiation of the Process Command class for controlling the game.</w:t>
            </w:r>
          </w:p>
          <w:p w:rsidR="007864D3" w:rsidRPr="007864D3" w:rsidRDefault="008D14D0" w:rsidP="007864D3">
            <w:r>
              <w:t xml:space="preserve">To instantiate an extension to the Data Service class for database interactions through </w:t>
            </w:r>
            <w:r w:rsidRPr="00987C03">
              <w:rPr>
                <w:noProof/>
              </w:rPr>
              <w:t>gameplay</w:t>
            </w:r>
            <w:r>
              <w:t>.</w:t>
            </w:r>
          </w:p>
        </w:tc>
        <w:tc>
          <w:tcPr>
            <w:tcW w:w="2898" w:type="dxa"/>
          </w:tcPr>
          <w:p w:rsidR="007864D3" w:rsidRDefault="007864D3" w:rsidP="007864D3">
            <w:pPr>
              <w:rPr>
                <w:b/>
              </w:rPr>
            </w:pPr>
            <w:r w:rsidRPr="007864D3">
              <w:rPr>
                <w:b/>
              </w:rPr>
              <w:t>Collaborators:</w:t>
            </w:r>
          </w:p>
          <w:p w:rsidR="008D14D0" w:rsidRPr="008D14D0" w:rsidRDefault="008D14D0" w:rsidP="007864D3">
            <w:r w:rsidRPr="008D14D0">
              <w:t>ProcessCommand</w:t>
            </w:r>
          </w:p>
          <w:p w:rsidR="007864D3" w:rsidRDefault="00B32A56" w:rsidP="007864D3">
            <w:r>
              <w:t>DataService</w:t>
            </w:r>
          </w:p>
          <w:p w:rsidR="00B32A56" w:rsidRDefault="00B32A56" w:rsidP="007864D3"/>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8D14D0" w:rsidP="007864D3">
            <w:pPr>
              <w:rPr>
                <w:b/>
              </w:rPr>
            </w:pPr>
            <w:r>
              <w:rPr>
                <w:b/>
              </w:rPr>
              <w:t>Class:  ProcessCommand</w:t>
            </w:r>
          </w:p>
        </w:tc>
        <w:tc>
          <w:tcPr>
            <w:tcW w:w="2898" w:type="dxa"/>
          </w:tcPr>
          <w:p w:rsidR="007864D3" w:rsidRDefault="007864D3" w:rsidP="007864D3"/>
        </w:tc>
      </w:tr>
      <w:tr w:rsidR="007864D3" w:rsidTr="008D14D0">
        <w:trPr>
          <w:trHeight w:val="2393"/>
        </w:trPr>
        <w:tc>
          <w:tcPr>
            <w:tcW w:w="6678" w:type="dxa"/>
          </w:tcPr>
          <w:p w:rsidR="007864D3" w:rsidRDefault="007864D3" w:rsidP="007864D3">
            <w:pPr>
              <w:rPr>
                <w:b/>
              </w:rPr>
            </w:pPr>
            <w:r w:rsidRPr="007864D3">
              <w:rPr>
                <w:b/>
              </w:rPr>
              <w:t>Responsibilities:</w:t>
            </w:r>
          </w:p>
          <w:p w:rsidR="008D14D0" w:rsidRDefault="008D14D0" w:rsidP="008D14D0">
            <w:r>
              <w:t>To Process the input command of a player!</w:t>
            </w:r>
          </w:p>
          <w:p w:rsidR="008D14D0" w:rsidRDefault="008D14D0" w:rsidP="008D14D0">
            <w:r>
              <w:t>To control visual and data manipulation/events</w:t>
            </w:r>
          </w:p>
          <w:p w:rsidR="008D14D0" w:rsidRDefault="008D14D0" w:rsidP="008D14D0">
            <w:r>
              <w:t>To Identify scenes and gather new scene data from database</w:t>
            </w:r>
          </w:p>
          <w:p w:rsidR="007864D3" w:rsidRDefault="008D14D0" w:rsidP="008D14D0">
            <w:r>
              <w:t>To handle in scene events such as find items, or show players items</w:t>
            </w:r>
          </w:p>
          <w:p w:rsidR="008D14D0" w:rsidRPr="007864D3" w:rsidRDefault="008D14D0" w:rsidP="008D14D0">
            <w:r>
              <w:t xml:space="preserve">To provide game </w:t>
            </w:r>
            <w:r w:rsidR="00987C03">
              <w:t xml:space="preserve">navigation </w:t>
            </w:r>
            <w:r>
              <w:t>and a scoring system logic</w:t>
            </w:r>
          </w:p>
        </w:tc>
        <w:tc>
          <w:tcPr>
            <w:tcW w:w="2898" w:type="dxa"/>
          </w:tcPr>
          <w:p w:rsidR="007864D3" w:rsidRPr="007864D3" w:rsidRDefault="007864D3" w:rsidP="007864D3">
            <w:pPr>
              <w:rPr>
                <w:b/>
              </w:rPr>
            </w:pPr>
            <w:r w:rsidRPr="007864D3">
              <w:rPr>
                <w:b/>
              </w:rPr>
              <w:t>Collaborators:</w:t>
            </w:r>
          </w:p>
          <w:p w:rsidR="007864D3" w:rsidRDefault="008D14D0" w:rsidP="007864D3">
            <w:r>
              <w:t>DTOs / Scenes</w:t>
            </w:r>
          </w:p>
          <w:p w:rsidR="008D14D0" w:rsidRDefault="008D14D0" w:rsidP="007864D3">
            <w:r>
              <w:t>GetItems</w:t>
            </w:r>
          </w:p>
          <w:p w:rsidR="008D14D0" w:rsidRDefault="008D14D0" w:rsidP="007864D3">
            <w:r>
              <w:t>GetInventory</w:t>
            </w:r>
          </w:p>
          <w:p w:rsidR="008D14D0" w:rsidRDefault="008D14D0" w:rsidP="007864D3"/>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8D14D0">
              <w:rPr>
                <w:b/>
              </w:rPr>
              <w:t>GetItems</w:t>
            </w:r>
          </w:p>
        </w:tc>
        <w:tc>
          <w:tcPr>
            <w:tcW w:w="2898" w:type="dxa"/>
          </w:tcPr>
          <w:p w:rsidR="007864D3" w:rsidRDefault="007864D3" w:rsidP="007864D3"/>
        </w:tc>
      </w:tr>
      <w:tr w:rsidR="007864D3" w:rsidTr="007864D3">
        <w:trPr>
          <w:trHeight w:val="2240"/>
        </w:trPr>
        <w:tc>
          <w:tcPr>
            <w:tcW w:w="6678" w:type="dxa"/>
          </w:tcPr>
          <w:p w:rsidR="007864D3" w:rsidRDefault="007864D3" w:rsidP="007864D3">
            <w:pPr>
              <w:rPr>
                <w:b/>
              </w:rPr>
            </w:pPr>
            <w:r w:rsidRPr="007864D3">
              <w:rPr>
                <w:b/>
              </w:rPr>
              <w:t>Responsibilities:</w:t>
            </w:r>
          </w:p>
          <w:p w:rsidR="007864D3" w:rsidRPr="007864D3" w:rsidRDefault="008D14D0" w:rsidP="007864D3">
            <w:r>
              <w:t xml:space="preserve">To </w:t>
            </w:r>
            <w:r w:rsidR="00DD391E">
              <w:t xml:space="preserve">be used by the ProcessCommand script to check if scenes have items, if items </w:t>
            </w:r>
            <w:r w:rsidR="00DD391E" w:rsidRPr="00987C03">
              <w:rPr>
                <w:noProof/>
              </w:rPr>
              <w:t>exist</w:t>
            </w:r>
            <w:r w:rsidR="00DD391E">
              <w:t>, and get items ready for output to display.</w:t>
            </w:r>
          </w:p>
        </w:tc>
        <w:tc>
          <w:tcPr>
            <w:tcW w:w="2898" w:type="dxa"/>
          </w:tcPr>
          <w:p w:rsidR="007864D3" w:rsidRPr="007864D3" w:rsidRDefault="007864D3" w:rsidP="007864D3">
            <w:pPr>
              <w:rPr>
                <w:b/>
              </w:rPr>
            </w:pPr>
            <w:r w:rsidRPr="007864D3">
              <w:rPr>
                <w:b/>
              </w:rPr>
              <w:t>Collaborators:</w:t>
            </w:r>
          </w:p>
          <w:p w:rsidR="007864D3" w:rsidRDefault="007864D3" w:rsidP="007864D3"/>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Pr="007864D3">
              <w:rPr>
                <w:b/>
              </w:rPr>
              <w:t>G</w:t>
            </w:r>
            <w:r w:rsidR="00DD391E">
              <w:rPr>
                <w:b/>
              </w:rPr>
              <w:t>etInventory</w:t>
            </w:r>
          </w:p>
        </w:tc>
        <w:tc>
          <w:tcPr>
            <w:tcW w:w="2898" w:type="dxa"/>
          </w:tcPr>
          <w:p w:rsidR="007864D3" w:rsidRDefault="007864D3" w:rsidP="007864D3"/>
        </w:tc>
      </w:tr>
      <w:tr w:rsidR="007864D3" w:rsidTr="00DD391E">
        <w:trPr>
          <w:trHeight w:val="1628"/>
        </w:trPr>
        <w:tc>
          <w:tcPr>
            <w:tcW w:w="6678" w:type="dxa"/>
          </w:tcPr>
          <w:p w:rsidR="007864D3" w:rsidRDefault="007864D3" w:rsidP="007864D3">
            <w:pPr>
              <w:rPr>
                <w:b/>
              </w:rPr>
            </w:pPr>
            <w:r w:rsidRPr="007864D3">
              <w:rPr>
                <w:b/>
              </w:rPr>
              <w:t>Responsibilities:</w:t>
            </w:r>
          </w:p>
          <w:p w:rsidR="007864D3" w:rsidRPr="007864D3" w:rsidRDefault="00DD391E" w:rsidP="007864D3">
            <w:r>
              <w:t xml:space="preserve">To be used by the ProcessCommand script to check </w:t>
            </w:r>
            <w:r w:rsidR="00987C03" w:rsidRPr="00987C03">
              <w:rPr>
                <w:noProof/>
              </w:rPr>
              <w:t>if</w:t>
            </w:r>
            <w:r w:rsidRPr="00987C03">
              <w:rPr>
                <w:noProof/>
              </w:rPr>
              <w:t xml:space="preserve"> scene</w:t>
            </w:r>
            <w:r>
              <w:t xml:space="preserve"> items </w:t>
            </w:r>
            <w:r w:rsidRPr="00987C03">
              <w:rPr>
                <w:noProof/>
              </w:rPr>
              <w:t>exist</w:t>
            </w:r>
            <w:r>
              <w:t xml:space="preserve"> in players inventory, and get inventory ready for output to display. And process the adding new item to players inventory.</w:t>
            </w:r>
          </w:p>
        </w:tc>
        <w:tc>
          <w:tcPr>
            <w:tcW w:w="2898" w:type="dxa"/>
          </w:tcPr>
          <w:p w:rsidR="007864D3" w:rsidRPr="007864D3" w:rsidRDefault="007864D3" w:rsidP="007864D3">
            <w:pPr>
              <w:rPr>
                <w:b/>
              </w:rPr>
            </w:pPr>
            <w:r w:rsidRPr="007864D3">
              <w:rPr>
                <w:b/>
              </w:rPr>
              <w:t>Collaborators:</w:t>
            </w:r>
          </w:p>
          <w:p w:rsidR="007864D3" w:rsidRDefault="007864D3" w:rsidP="007864D3"/>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DD391E" w:rsidP="007864D3">
            <w:pPr>
              <w:rPr>
                <w:b/>
              </w:rPr>
            </w:pPr>
            <w:r>
              <w:rPr>
                <w:b/>
              </w:rPr>
              <w:lastRenderedPageBreak/>
              <w:t>Class: Player / Scenes / PlayerInventory</w:t>
            </w:r>
          </w:p>
        </w:tc>
        <w:tc>
          <w:tcPr>
            <w:tcW w:w="2898" w:type="dxa"/>
          </w:tcPr>
          <w:p w:rsidR="007864D3" w:rsidRPr="00DD391E" w:rsidRDefault="00DD391E" w:rsidP="007864D3">
            <w:pPr>
              <w:rPr>
                <w:b/>
              </w:rPr>
            </w:pPr>
            <w:r w:rsidRPr="00DD391E">
              <w:rPr>
                <w:b/>
              </w:rPr>
              <w:t>DTOs.cs</w:t>
            </w:r>
          </w:p>
        </w:tc>
      </w:tr>
      <w:tr w:rsidR="007864D3" w:rsidTr="004D60CA">
        <w:trPr>
          <w:trHeight w:val="3815"/>
        </w:trPr>
        <w:tc>
          <w:tcPr>
            <w:tcW w:w="6678" w:type="dxa"/>
          </w:tcPr>
          <w:p w:rsidR="007864D3" w:rsidRDefault="007864D3" w:rsidP="007864D3">
            <w:pPr>
              <w:rPr>
                <w:b/>
              </w:rPr>
            </w:pPr>
            <w:r w:rsidRPr="007864D3">
              <w:rPr>
                <w:b/>
              </w:rPr>
              <w:t>Responsibilities:</w:t>
            </w:r>
          </w:p>
          <w:p w:rsidR="007864D3" w:rsidRDefault="00DD391E" w:rsidP="007864D3">
            <w:r>
              <w:t>These are Data Transfer Objects which behave as Database Table structures and local object classes for C# usable to interact with Data from the Database locally, and create tables or interact with the database.</w:t>
            </w:r>
          </w:p>
          <w:p w:rsidR="00DD391E" w:rsidRDefault="00DD391E" w:rsidP="007864D3">
            <w:r>
              <w:t>They form a structure of data, in database terms the attributes of a single table, for c# they are the variables of a class object.</w:t>
            </w:r>
          </w:p>
          <w:p w:rsidR="00DD391E" w:rsidRDefault="00DD391E" w:rsidP="007864D3">
            <w:r>
              <w:t>Player responsible for Player credentials and online status.</w:t>
            </w:r>
          </w:p>
          <w:p w:rsidR="00DD391E" w:rsidRDefault="00DD391E" w:rsidP="007864D3">
            <w:r>
              <w:t xml:space="preserve">Scenes responsible for the story of the game to be used via </w:t>
            </w:r>
            <w:r w:rsidRPr="00987C03">
              <w:rPr>
                <w:noProof/>
              </w:rPr>
              <w:t>database</w:t>
            </w:r>
            <w:r>
              <w:t>.</w:t>
            </w:r>
          </w:p>
          <w:p w:rsidR="00DD391E" w:rsidRPr="007864D3" w:rsidRDefault="00DD391E" w:rsidP="007864D3">
            <w:r>
              <w:t>PlayerInventory not yet implemented to</w:t>
            </w:r>
            <w:r w:rsidR="00D06410">
              <w:t xml:space="preserve"> the</w:t>
            </w:r>
            <w:r>
              <w:t xml:space="preserve"> </w:t>
            </w:r>
            <w:r w:rsidRPr="00D06410">
              <w:rPr>
                <w:noProof/>
              </w:rPr>
              <w:t>database</w:t>
            </w:r>
            <w:r>
              <w:t xml:space="preserve"> but</w:t>
            </w:r>
            <w:r w:rsidR="00032EEE">
              <w:t xml:space="preserve"> </w:t>
            </w:r>
            <w:r>
              <w:t>will be in milestone 3 for handling players inventory live in online games.</w:t>
            </w:r>
          </w:p>
        </w:tc>
        <w:tc>
          <w:tcPr>
            <w:tcW w:w="2898" w:type="dxa"/>
          </w:tcPr>
          <w:p w:rsidR="007864D3" w:rsidRDefault="00DD391E" w:rsidP="007864D3">
            <w:pPr>
              <w:rPr>
                <w:b/>
              </w:rPr>
            </w:pPr>
            <w:r>
              <w:rPr>
                <w:b/>
              </w:rPr>
              <w:t>Collaborators:</w:t>
            </w:r>
          </w:p>
          <w:p w:rsidR="00032EEE" w:rsidRPr="00032EEE" w:rsidRDefault="00032EEE" w:rsidP="007864D3">
            <w:r w:rsidRPr="00032EEE">
              <w:t>SqLite4Unity3d / SQLite</w:t>
            </w:r>
          </w:p>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032EEE">
              <w:rPr>
                <w:b/>
              </w:rPr>
              <w:t>DataService</w:t>
            </w:r>
          </w:p>
        </w:tc>
        <w:tc>
          <w:tcPr>
            <w:tcW w:w="2898" w:type="dxa"/>
          </w:tcPr>
          <w:p w:rsidR="007864D3" w:rsidRDefault="007864D3" w:rsidP="007864D3"/>
        </w:tc>
      </w:tr>
      <w:tr w:rsidR="007864D3" w:rsidTr="004D60CA">
        <w:trPr>
          <w:trHeight w:val="1943"/>
        </w:trPr>
        <w:tc>
          <w:tcPr>
            <w:tcW w:w="6678" w:type="dxa"/>
          </w:tcPr>
          <w:p w:rsidR="007864D3" w:rsidRDefault="007864D3" w:rsidP="007864D3">
            <w:pPr>
              <w:rPr>
                <w:b/>
              </w:rPr>
            </w:pPr>
            <w:r w:rsidRPr="007864D3">
              <w:rPr>
                <w:b/>
              </w:rPr>
              <w:t>Responsibilities:</w:t>
            </w:r>
          </w:p>
          <w:p w:rsidR="00032EEE" w:rsidRPr="007864D3" w:rsidRDefault="00032EEE" w:rsidP="007864D3">
            <w:r>
              <w:t xml:space="preserve">Provides control between the database and the application, to create the database </w:t>
            </w:r>
            <w:r w:rsidRPr="00987C03">
              <w:rPr>
                <w:noProof/>
              </w:rPr>
              <w:t>if</w:t>
            </w:r>
            <w:r>
              <w:t xml:space="preserve"> </w:t>
            </w:r>
            <w:r w:rsidR="00987C03">
              <w:t xml:space="preserve">it </w:t>
            </w:r>
            <w:r>
              <w:t>doesn’t exist for cross platforms, build the game story into database and tables if no data or tables exist, add test data for user accounts, and provide direct access to perform all aspects of CRUD with the database, Create, Read, Update, Delete.</w:t>
            </w:r>
          </w:p>
        </w:tc>
        <w:tc>
          <w:tcPr>
            <w:tcW w:w="2898" w:type="dxa"/>
          </w:tcPr>
          <w:p w:rsidR="007864D3" w:rsidRPr="007864D3" w:rsidRDefault="007864D3" w:rsidP="007864D3">
            <w:pPr>
              <w:rPr>
                <w:b/>
              </w:rPr>
            </w:pPr>
            <w:r w:rsidRPr="007864D3">
              <w:rPr>
                <w:b/>
              </w:rPr>
              <w:t>Collaborators:</w:t>
            </w:r>
          </w:p>
          <w:p w:rsidR="007864D3" w:rsidRDefault="00032EEE" w:rsidP="007864D3">
            <w:r>
              <w:t>SqLite4Unity3d</w:t>
            </w:r>
          </w:p>
          <w:p w:rsidR="00032EEE" w:rsidRDefault="00032EEE" w:rsidP="007864D3">
            <w:r>
              <w:t>TheStory</w:t>
            </w:r>
          </w:p>
          <w:p w:rsidR="00032EEE" w:rsidRDefault="00032EEE" w:rsidP="007864D3">
            <w:r>
              <w:t>DTOs / All</w:t>
            </w:r>
          </w:p>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032EEE">
              <w:rPr>
                <w:b/>
              </w:rPr>
              <w:t>TheStory</w:t>
            </w:r>
          </w:p>
        </w:tc>
        <w:tc>
          <w:tcPr>
            <w:tcW w:w="2898" w:type="dxa"/>
          </w:tcPr>
          <w:p w:rsidR="007864D3" w:rsidRDefault="007864D3" w:rsidP="007864D3"/>
        </w:tc>
      </w:tr>
      <w:tr w:rsidR="007864D3" w:rsidTr="004D60CA">
        <w:trPr>
          <w:trHeight w:val="1745"/>
        </w:trPr>
        <w:tc>
          <w:tcPr>
            <w:tcW w:w="6678" w:type="dxa"/>
          </w:tcPr>
          <w:p w:rsidR="007864D3" w:rsidRDefault="007864D3" w:rsidP="007864D3">
            <w:pPr>
              <w:rPr>
                <w:b/>
              </w:rPr>
            </w:pPr>
            <w:r w:rsidRPr="007864D3">
              <w:rPr>
                <w:b/>
              </w:rPr>
              <w:t>Responsibilities:</w:t>
            </w:r>
          </w:p>
          <w:p w:rsidR="007864D3" w:rsidRPr="007864D3" w:rsidRDefault="00032EEE" w:rsidP="007864D3">
            <w:r>
              <w:t>Only ever Instantiated if creating the database fresh, it holds all the story and builds a list of scenes locally which is then used to add all scenes to the database before killing this instantiated class never to load again unless database erased/missing/corrupted.</w:t>
            </w:r>
          </w:p>
        </w:tc>
        <w:tc>
          <w:tcPr>
            <w:tcW w:w="2898" w:type="dxa"/>
          </w:tcPr>
          <w:p w:rsidR="007864D3" w:rsidRPr="007864D3" w:rsidRDefault="007864D3" w:rsidP="007864D3">
            <w:pPr>
              <w:rPr>
                <w:b/>
              </w:rPr>
            </w:pPr>
            <w:r w:rsidRPr="007864D3">
              <w:rPr>
                <w:b/>
              </w:rPr>
              <w:t>Collaborators:</w:t>
            </w:r>
          </w:p>
          <w:p w:rsidR="007864D3" w:rsidRDefault="00032EEE" w:rsidP="007864D3">
            <w:r>
              <w:t>DTOs / Scenes</w:t>
            </w:r>
          </w:p>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032EEE">
              <w:rPr>
                <w:b/>
              </w:rPr>
              <w:t>ButtonHandler</w:t>
            </w:r>
          </w:p>
        </w:tc>
        <w:tc>
          <w:tcPr>
            <w:tcW w:w="2898" w:type="dxa"/>
          </w:tcPr>
          <w:p w:rsidR="007864D3" w:rsidRDefault="007864D3" w:rsidP="007864D3"/>
        </w:tc>
      </w:tr>
      <w:tr w:rsidR="007864D3" w:rsidTr="004D60CA">
        <w:trPr>
          <w:trHeight w:val="1133"/>
        </w:trPr>
        <w:tc>
          <w:tcPr>
            <w:tcW w:w="6678" w:type="dxa"/>
          </w:tcPr>
          <w:p w:rsidR="007864D3" w:rsidRDefault="007864D3" w:rsidP="007864D3">
            <w:pPr>
              <w:rPr>
                <w:b/>
              </w:rPr>
            </w:pPr>
            <w:r w:rsidRPr="007864D3">
              <w:rPr>
                <w:b/>
              </w:rPr>
              <w:t>Responsibilities:</w:t>
            </w:r>
          </w:p>
          <w:p w:rsidR="007864D3" w:rsidRPr="007864D3" w:rsidRDefault="00D06410" w:rsidP="007864D3">
            <w:r w:rsidRPr="00987C03">
              <w:rPr>
                <w:noProof/>
              </w:rPr>
              <w:t>R</w:t>
            </w:r>
            <w:r w:rsidR="00032EEE" w:rsidRPr="00987C03">
              <w:rPr>
                <w:noProof/>
              </w:rPr>
              <w:t>eusable</w:t>
            </w:r>
            <w:r w:rsidR="00032EEE">
              <w:t xml:space="preserve"> script for attaching to any button at any scene and handling its command type according to determined public string variable set.</w:t>
            </w:r>
          </w:p>
        </w:tc>
        <w:tc>
          <w:tcPr>
            <w:tcW w:w="2898" w:type="dxa"/>
          </w:tcPr>
          <w:p w:rsidR="007864D3" w:rsidRPr="007864D3" w:rsidRDefault="007864D3" w:rsidP="007864D3">
            <w:pPr>
              <w:rPr>
                <w:b/>
              </w:rPr>
            </w:pPr>
            <w:r w:rsidRPr="007864D3">
              <w:rPr>
                <w:b/>
              </w:rPr>
              <w:t>Collaborators:</w:t>
            </w:r>
          </w:p>
          <w:p w:rsidR="007864D3" w:rsidRDefault="00D06410" w:rsidP="007864D3">
            <w:r w:rsidRPr="00987C03">
              <w:rPr>
                <w:noProof/>
              </w:rPr>
              <w:t>ButtonC</w:t>
            </w:r>
            <w:r w:rsidR="00032EEE" w:rsidRPr="00987C03">
              <w:rPr>
                <w:noProof/>
              </w:rPr>
              <w:t>ontroller</w:t>
            </w:r>
          </w:p>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4D60CA" w:rsidRPr="00987C03">
              <w:rPr>
                <w:b/>
                <w:noProof/>
              </w:rPr>
              <w:t>ButtonController</w:t>
            </w:r>
          </w:p>
        </w:tc>
        <w:tc>
          <w:tcPr>
            <w:tcW w:w="2898" w:type="dxa"/>
          </w:tcPr>
          <w:p w:rsidR="007864D3" w:rsidRDefault="007864D3" w:rsidP="007864D3"/>
        </w:tc>
      </w:tr>
      <w:tr w:rsidR="007864D3" w:rsidTr="004365B0">
        <w:trPr>
          <w:trHeight w:val="2060"/>
        </w:trPr>
        <w:tc>
          <w:tcPr>
            <w:tcW w:w="6678" w:type="dxa"/>
          </w:tcPr>
          <w:p w:rsidR="007864D3" w:rsidRDefault="007864D3" w:rsidP="007864D3">
            <w:pPr>
              <w:rPr>
                <w:b/>
              </w:rPr>
            </w:pPr>
            <w:r w:rsidRPr="007864D3">
              <w:rPr>
                <w:b/>
              </w:rPr>
              <w:t>Responsibilities:</w:t>
            </w:r>
          </w:p>
          <w:p w:rsidR="007864D3" w:rsidRDefault="004D60CA" w:rsidP="007864D3">
            <w:r>
              <w:t xml:space="preserve">Identifies what the command for the pressed button is to correctly call the relevant method associated </w:t>
            </w:r>
            <w:r w:rsidR="00D06410">
              <w:rPr>
                <w:noProof/>
              </w:rPr>
              <w:t>with</w:t>
            </w:r>
            <w:r>
              <w:t xml:space="preserve"> the command.</w:t>
            </w:r>
          </w:p>
          <w:p w:rsidR="004D60CA" w:rsidRPr="007864D3" w:rsidRDefault="004D60CA" w:rsidP="007864D3">
            <w:r>
              <w:t>Execute the method for that button pressed, manipulating data and visual elements as required on a method by method situation.</w:t>
            </w:r>
          </w:p>
        </w:tc>
        <w:tc>
          <w:tcPr>
            <w:tcW w:w="2898" w:type="dxa"/>
          </w:tcPr>
          <w:p w:rsidR="007864D3" w:rsidRPr="007864D3" w:rsidRDefault="007864D3" w:rsidP="007864D3">
            <w:pPr>
              <w:rPr>
                <w:b/>
              </w:rPr>
            </w:pPr>
            <w:r w:rsidRPr="007864D3">
              <w:rPr>
                <w:b/>
              </w:rPr>
              <w:t>Collaborators:</w:t>
            </w:r>
          </w:p>
          <w:p w:rsidR="007864D3" w:rsidRDefault="007864D3" w:rsidP="007864D3"/>
        </w:tc>
      </w:tr>
    </w:tbl>
    <w:p w:rsidR="007864D3" w:rsidRDefault="007864D3" w:rsidP="00D0235C"/>
    <w:tbl>
      <w:tblPr>
        <w:tblStyle w:val="TableGrid"/>
        <w:tblW w:w="0" w:type="auto"/>
        <w:tblLook w:val="04A0" w:firstRow="1" w:lastRow="0" w:firstColumn="1" w:lastColumn="0" w:noHBand="0" w:noVBand="1"/>
      </w:tblPr>
      <w:tblGrid>
        <w:gridCol w:w="6678"/>
        <w:gridCol w:w="2898"/>
      </w:tblGrid>
      <w:tr w:rsidR="007864D3" w:rsidTr="007864D3">
        <w:tc>
          <w:tcPr>
            <w:tcW w:w="6678" w:type="dxa"/>
          </w:tcPr>
          <w:p w:rsidR="007864D3" w:rsidRPr="007864D3" w:rsidRDefault="007864D3" w:rsidP="007864D3">
            <w:pPr>
              <w:rPr>
                <w:b/>
              </w:rPr>
            </w:pPr>
            <w:r>
              <w:rPr>
                <w:b/>
              </w:rPr>
              <w:t xml:space="preserve">Class:  </w:t>
            </w:r>
            <w:r w:rsidR="004D60CA">
              <w:rPr>
                <w:b/>
              </w:rPr>
              <w:t>ChangeImage</w:t>
            </w:r>
          </w:p>
        </w:tc>
        <w:tc>
          <w:tcPr>
            <w:tcW w:w="2898" w:type="dxa"/>
          </w:tcPr>
          <w:p w:rsidR="007864D3" w:rsidRDefault="007864D3" w:rsidP="007864D3"/>
        </w:tc>
      </w:tr>
      <w:tr w:rsidR="007864D3" w:rsidTr="004365B0">
        <w:trPr>
          <w:trHeight w:val="2303"/>
        </w:trPr>
        <w:tc>
          <w:tcPr>
            <w:tcW w:w="6678" w:type="dxa"/>
          </w:tcPr>
          <w:p w:rsidR="007864D3" w:rsidRDefault="007864D3" w:rsidP="007864D3">
            <w:pPr>
              <w:rPr>
                <w:b/>
              </w:rPr>
            </w:pPr>
            <w:r w:rsidRPr="007864D3">
              <w:rPr>
                <w:b/>
              </w:rPr>
              <w:t>Responsibilities:</w:t>
            </w:r>
          </w:p>
          <w:p w:rsidR="007864D3" w:rsidRPr="007864D3" w:rsidRDefault="004D60CA" w:rsidP="007864D3">
            <w:r>
              <w:t xml:space="preserve">Starts Up when </w:t>
            </w:r>
            <w:r w:rsidRPr="00987C03">
              <w:rPr>
                <w:noProof/>
              </w:rPr>
              <w:t>game play</w:t>
            </w:r>
            <w:r>
              <w:t xml:space="preserve"> screen loads linked to the image game </w:t>
            </w:r>
            <w:r w:rsidRPr="00D06410">
              <w:rPr>
                <w:noProof/>
              </w:rPr>
              <w:t>ob</w:t>
            </w:r>
            <w:r w:rsidR="00D06410">
              <w:rPr>
                <w:noProof/>
              </w:rPr>
              <w:t>j</w:t>
            </w:r>
            <w:r w:rsidRPr="00D06410">
              <w:rPr>
                <w:noProof/>
              </w:rPr>
              <w:t>ect</w:t>
            </w:r>
            <w:r>
              <w:t xml:space="preserve"> as a mono behavior script that reads what the current scene is from model, and whenever the image name doesn’t match the currently loaded images name, it wil</w:t>
            </w:r>
            <w:r w:rsidR="004365B0">
              <w:t>l change the background image</w:t>
            </w:r>
            <w:r>
              <w:t xml:space="preserve"> match</w:t>
            </w:r>
            <w:r w:rsidR="004365B0">
              <w:t>ing</w:t>
            </w:r>
            <w:r>
              <w:t xml:space="preserve"> current scene, doing so with the UPDATE method per screen frame.</w:t>
            </w:r>
          </w:p>
        </w:tc>
        <w:tc>
          <w:tcPr>
            <w:tcW w:w="2898" w:type="dxa"/>
          </w:tcPr>
          <w:p w:rsidR="007864D3" w:rsidRPr="007864D3" w:rsidRDefault="007864D3" w:rsidP="007864D3">
            <w:pPr>
              <w:rPr>
                <w:b/>
              </w:rPr>
            </w:pPr>
            <w:r w:rsidRPr="007864D3">
              <w:rPr>
                <w:b/>
              </w:rPr>
              <w:t>Collaborators:</w:t>
            </w:r>
          </w:p>
          <w:p w:rsidR="007864D3" w:rsidRDefault="007864D3" w:rsidP="007864D3"/>
        </w:tc>
      </w:tr>
    </w:tbl>
    <w:p w:rsidR="0087062E" w:rsidRDefault="0087062E" w:rsidP="00D0235C"/>
    <w:tbl>
      <w:tblPr>
        <w:tblStyle w:val="TableGrid"/>
        <w:tblW w:w="0" w:type="auto"/>
        <w:tblLook w:val="04A0" w:firstRow="1" w:lastRow="0" w:firstColumn="1" w:lastColumn="0" w:noHBand="0" w:noVBand="1"/>
      </w:tblPr>
      <w:tblGrid>
        <w:gridCol w:w="6678"/>
        <w:gridCol w:w="2898"/>
      </w:tblGrid>
      <w:tr w:rsidR="004365B0" w:rsidTr="00AF1548">
        <w:tc>
          <w:tcPr>
            <w:tcW w:w="6678" w:type="dxa"/>
          </w:tcPr>
          <w:p w:rsidR="004365B0" w:rsidRPr="007864D3" w:rsidRDefault="004365B0" w:rsidP="00AF1548">
            <w:pPr>
              <w:rPr>
                <w:b/>
              </w:rPr>
            </w:pPr>
            <w:r>
              <w:rPr>
                <w:b/>
              </w:rPr>
              <w:t>Class:  StartScreen</w:t>
            </w:r>
          </w:p>
        </w:tc>
        <w:tc>
          <w:tcPr>
            <w:tcW w:w="2898" w:type="dxa"/>
          </w:tcPr>
          <w:p w:rsidR="004365B0" w:rsidRDefault="004365B0" w:rsidP="00AF1548"/>
        </w:tc>
      </w:tr>
      <w:tr w:rsidR="004365B0" w:rsidTr="00AF1548">
        <w:trPr>
          <w:trHeight w:val="2033"/>
        </w:trPr>
        <w:tc>
          <w:tcPr>
            <w:tcW w:w="6678" w:type="dxa"/>
          </w:tcPr>
          <w:p w:rsidR="004365B0" w:rsidRDefault="004365B0" w:rsidP="00AF1548">
            <w:pPr>
              <w:rPr>
                <w:b/>
              </w:rPr>
            </w:pPr>
            <w:r w:rsidRPr="007864D3">
              <w:rPr>
                <w:b/>
              </w:rPr>
              <w:t>Responsibilities:</w:t>
            </w:r>
          </w:p>
          <w:p w:rsidR="004365B0" w:rsidRDefault="004365B0" w:rsidP="00AF1548">
            <w:r>
              <w:t>When Start Game Menu screen load this script is attached to the application layer game object loading when</w:t>
            </w:r>
            <w:r w:rsidR="00D06410">
              <w:t xml:space="preserve"> the</w:t>
            </w:r>
            <w:r>
              <w:t xml:space="preserve"> </w:t>
            </w:r>
            <w:r w:rsidRPr="00D06410">
              <w:rPr>
                <w:noProof/>
              </w:rPr>
              <w:t>screen</w:t>
            </w:r>
            <w:r>
              <w:t xml:space="preserve"> loads.</w:t>
            </w:r>
          </w:p>
          <w:p w:rsidR="004365B0" w:rsidRDefault="004365B0" w:rsidP="00AF1548">
            <w:r>
              <w:t>Its purpose is to hook into the list display on</w:t>
            </w:r>
            <w:r w:rsidR="00D06410">
              <w:t xml:space="preserve"> the</w:t>
            </w:r>
            <w:r>
              <w:t xml:space="preserve"> </w:t>
            </w:r>
            <w:r w:rsidRPr="00D06410">
              <w:rPr>
                <w:noProof/>
              </w:rPr>
              <w:t>screen</w:t>
            </w:r>
            <w:r>
              <w:t xml:space="preserve"> and access the database for all currently online </w:t>
            </w:r>
            <w:r w:rsidRPr="00D06410">
              <w:rPr>
                <w:noProof/>
              </w:rPr>
              <w:t>players</w:t>
            </w:r>
            <w:r>
              <w:t xml:space="preserve"> and then display them to the GUI Scrollable list object.</w:t>
            </w:r>
          </w:p>
          <w:p w:rsidR="004365B0" w:rsidRDefault="004365B0" w:rsidP="00AF1548">
            <w:r>
              <w:t>Allows players to know whos online.</w:t>
            </w:r>
          </w:p>
          <w:p w:rsidR="004365B0" w:rsidRPr="007864D3" w:rsidRDefault="004365B0" w:rsidP="00AF1548"/>
        </w:tc>
        <w:tc>
          <w:tcPr>
            <w:tcW w:w="2898" w:type="dxa"/>
          </w:tcPr>
          <w:p w:rsidR="004365B0" w:rsidRPr="007864D3" w:rsidRDefault="004365B0" w:rsidP="00AF1548">
            <w:pPr>
              <w:rPr>
                <w:b/>
              </w:rPr>
            </w:pPr>
            <w:r w:rsidRPr="007864D3">
              <w:rPr>
                <w:b/>
              </w:rPr>
              <w:t>Collaborators:</w:t>
            </w:r>
          </w:p>
          <w:p w:rsidR="004365B0" w:rsidRDefault="004365B0" w:rsidP="00AF1548">
            <w:r>
              <w:t>DataService</w:t>
            </w:r>
          </w:p>
          <w:p w:rsidR="004365B0" w:rsidRDefault="004365B0" w:rsidP="00AF1548">
            <w:r>
              <w:t>DTOs / Player</w:t>
            </w:r>
          </w:p>
        </w:tc>
      </w:tr>
    </w:tbl>
    <w:p w:rsidR="004365B0" w:rsidRDefault="004365B0" w:rsidP="00D0235C"/>
    <w:p w:rsidR="004365B0" w:rsidRDefault="004365B0" w:rsidP="00D0235C"/>
    <w:p w:rsidR="004365B0" w:rsidRDefault="004365B0" w:rsidP="00D0235C"/>
    <w:p w:rsidR="004365B0" w:rsidRDefault="004365B0" w:rsidP="00D0235C"/>
    <w:p w:rsidR="0087062E" w:rsidRDefault="0087062E" w:rsidP="0087062E">
      <w:pPr>
        <w:pStyle w:val="Heading2"/>
      </w:pPr>
      <w:bookmarkStart w:id="22" w:name="_Toc498376338"/>
      <w:r>
        <w:lastRenderedPageBreak/>
        <w:t>Class Diagram</w:t>
      </w:r>
      <w:r w:rsidR="00DD34AF">
        <w:t xml:space="preserve"> (Milestone 2)</w:t>
      </w:r>
      <w:bookmarkEnd w:id="22"/>
    </w:p>
    <w:p w:rsidR="00A4550D" w:rsidRDefault="006F5AA3" w:rsidP="00D0235C">
      <w:r>
        <w:rPr>
          <w:noProof/>
          <w:lang w:eastAsia="en-US"/>
        </w:rPr>
        <w:drawing>
          <wp:inline distT="0" distB="0" distL="0" distR="0">
            <wp:extent cx="6115099" cy="6200775"/>
            <wp:effectExtent l="0" t="0" r="0" b="0"/>
            <wp:docPr id="4" name="Picture 4" descr="C:\Users\I-Love-Dean\AppData\Local\Microsoft\Windows\INetCache\Content.Word\ms2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Love-Dean\AppData\Local\Microsoft\Windows\INetCache\Content.Word\ms2CD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3801" cy="6209599"/>
                    </a:xfrm>
                    <a:prstGeom prst="rect">
                      <a:avLst/>
                    </a:prstGeom>
                    <a:noFill/>
                    <a:ln>
                      <a:noFill/>
                    </a:ln>
                  </pic:spPr>
                </pic:pic>
              </a:graphicData>
            </a:graphic>
          </wp:inline>
        </w:drawing>
      </w:r>
    </w:p>
    <w:p w:rsidR="004365B0" w:rsidRDefault="004365B0" w:rsidP="00D0235C"/>
    <w:p w:rsidR="003C3E92" w:rsidRDefault="003C3E92" w:rsidP="00D0235C"/>
    <w:p w:rsidR="003C3E92" w:rsidRDefault="003C3E92" w:rsidP="00D0235C"/>
    <w:p w:rsidR="003C3E92" w:rsidRDefault="003C3E92" w:rsidP="00D0235C"/>
    <w:p w:rsidR="003C3E92" w:rsidRDefault="003C3E92" w:rsidP="003C3E92">
      <w:pPr>
        <w:pStyle w:val="Heading1"/>
      </w:pPr>
      <w:bookmarkStart w:id="23" w:name="_Toc498376339"/>
      <w:r>
        <w:lastRenderedPageBreak/>
        <w:t>Milestone 3 Enhancements</w:t>
      </w:r>
      <w:bookmarkEnd w:id="23"/>
    </w:p>
    <w:p w:rsidR="003C3E92" w:rsidRDefault="002161E1" w:rsidP="00D0235C">
      <w:r>
        <w:t xml:space="preserve">A lot has been accomplished for milestone 3 but before diving into the details I would like to re-iterate that this game since the start has been built using the AMVCC </w:t>
      </w:r>
      <w:r w:rsidR="00E46419">
        <w:t>game orientated Design Pattern as illustrated at the beginning of this document in the Introduction, that is Application, Model, View, Controller, Component. Some script may look like they should be Model-View from the MVVM Design Pattern but in the AMVCC the Model-View is known as the Controller, and some scripts such as the Button Handler script are re-usable and seen under View for the game because they attach to visible Game Objects on the View such as buttons, but these should be recognized as Components!</w:t>
      </w:r>
    </w:p>
    <w:p w:rsidR="003C3E92" w:rsidRDefault="003C3E92" w:rsidP="003C3E92">
      <w:pPr>
        <w:pStyle w:val="Heading2"/>
      </w:pPr>
      <w:bookmarkStart w:id="24" w:name="_Toc498376340"/>
      <w:r>
        <w:t>Database Migration (JSON Drop)</w:t>
      </w:r>
      <w:bookmarkEnd w:id="24"/>
    </w:p>
    <w:p w:rsidR="003C3E92" w:rsidRDefault="00E46419" w:rsidP="00D0235C">
      <w:r>
        <w:t xml:space="preserve">The database previously used SQLite for local login and online session management, for milestone 3 the database has been migrated to an online service JSON Drop bringing the Players accounts and story scenes to the next level with session management being handled live online, players playing the game from any location can now </w:t>
      </w:r>
      <w:r w:rsidRPr="00CA273A">
        <w:rPr>
          <w:noProof/>
        </w:rPr>
        <w:t>log</w:t>
      </w:r>
      <w:r w:rsidR="00CA273A">
        <w:rPr>
          <w:noProof/>
        </w:rPr>
        <w:t xml:space="preserve"> </w:t>
      </w:r>
      <w:r w:rsidRPr="00CA273A">
        <w:rPr>
          <w:noProof/>
        </w:rPr>
        <w:t>in</w:t>
      </w:r>
      <w:r>
        <w:t xml:space="preserve"> and see other players that are online!</w:t>
      </w:r>
    </w:p>
    <w:p w:rsidR="000A34C8" w:rsidRDefault="00E46419" w:rsidP="00D0235C">
      <w:r>
        <w:t xml:space="preserve">No changes have been made to the table structures for players or scenes data, only the location </w:t>
      </w:r>
      <w:r w:rsidRPr="005760BE">
        <w:rPr>
          <w:noProof/>
        </w:rPr>
        <w:t>being</w:t>
      </w:r>
      <w:r>
        <w:t xml:space="preserve"> stored from locally </w:t>
      </w:r>
      <w:r w:rsidR="000A34C8">
        <w:t xml:space="preserve">to online making the game have a true online multiplayer feel, with all data for the game scenes being grabbed from the database </w:t>
      </w:r>
      <w:r w:rsidR="000A34C8" w:rsidRPr="00CA273A">
        <w:rPr>
          <w:noProof/>
        </w:rPr>
        <w:t>whenever</w:t>
      </w:r>
      <w:r w:rsidR="000A34C8">
        <w:t xml:space="preserve"> a player starts playing the game!</w:t>
      </w:r>
    </w:p>
    <w:p w:rsidR="00E46419" w:rsidRDefault="000A34C8" w:rsidP="00D0235C">
      <w:r>
        <w:t xml:space="preserve">A lot was learned and gained through this migration and it took a lot of smoothing out and </w:t>
      </w:r>
      <w:r w:rsidRPr="00CA273A">
        <w:rPr>
          <w:noProof/>
        </w:rPr>
        <w:t>problem</w:t>
      </w:r>
      <w:r w:rsidR="00CA273A">
        <w:rPr>
          <w:noProof/>
        </w:rPr>
        <w:t>-</w:t>
      </w:r>
      <w:r w:rsidRPr="00CA273A">
        <w:rPr>
          <w:noProof/>
        </w:rPr>
        <w:t>solving</w:t>
      </w:r>
      <w:r>
        <w:t xml:space="preserve"> in conjunction with testing to get this feature working perfectly.</w:t>
      </w:r>
      <w:r w:rsidR="00E46419">
        <w:t xml:space="preserve"> </w:t>
      </w:r>
    </w:p>
    <w:p w:rsidR="003C3E92" w:rsidRDefault="003C3E92" w:rsidP="003C3E92">
      <w:pPr>
        <w:pStyle w:val="Heading2"/>
      </w:pPr>
      <w:bookmarkStart w:id="25" w:name="_Toc498376341"/>
      <w:r>
        <w:t>Game Interaction (Accelerometer)</w:t>
      </w:r>
      <w:bookmarkEnd w:id="25"/>
    </w:p>
    <w:p w:rsidR="003C3E92" w:rsidRDefault="000A34C8" w:rsidP="00D0235C">
      <w:r>
        <w:t xml:space="preserve">For game </w:t>
      </w:r>
      <w:r w:rsidRPr="00CA273A">
        <w:rPr>
          <w:noProof/>
        </w:rPr>
        <w:t>interaction</w:t>
      </w:r>
      <w:r w:rsidR="00CA273A">
        <w:rPr>
          <w:noProof/>
        </w:rPr>
        <w:t>,</w:t>
      </w:r>
      <w:r>
        <w:t xml:space="preserve"> the Accelerometer sensor has been implemented to provide full control of the game if desired other than for chatting in the new chat system. Using 3 tilt direction detection the game can be controlled scene to scene, finding or picking up items, saving or loading and more!</w:t>
      </w:r>
    </w:p>
    <w:p w:rsidR="000A34C8" w:rsidRDefault="00713C5C" w:rsidP="00D0235C">
      <w:r>
        <w:t>Tilting Left or Right cycles forward or back at a controlled pace through the available commands for any given scene placing that command into the input text field for the player and once the command a player desires to process is showing a simple forward tilt all the way slightly forward towards the players body when phone becomes completely vertical will send the command to be processed!</w:t>
      </w:r>
    </w:p>
    <w:p w:rsidR="00713C5C" w:rsidRDefault="00713C5C" w:rsidP="00D0235C">
      <w:r>
        <w:t xml:space="preserve">This makes </w:t>
      </w:r>
      <w:r w:rsidRPr="00CA273A">
        <w:rPr>
          <w:noProof/>
        </w:rPr>
        <w:t>gameplay</w:t>
      </w:r>
      <w:r>
        <w:t xml:space="preserve"> a lot faster and more enjoyable than typing out commands but for those who don’t desire the use of this </w:t>
      </w:r>
      <w:r w:rsidRPr="00CA273A">
        <w:rPr>
          <w:noProof/>
        </w:rPr>
        <w:t>feature</w:t>
      </w:r>
      <w:r w:rsidR="00CA273A">
        <w:rPr>
          <w:noProof/>
        </w:rPr>
        <w:t>,</w:t>
      </w:r>
      <w:r>
        <w:t xml:space="preserve"> there is the ability added to the games setup menu to disable the Accelerometer and enjoy the original feel of this great Text Based Adventure Game, Excalibur!</w:t>
      </w:r>
    </w:p>
    <w:p w:rsidR="00713C5C" w:rsidRDefault="00713C5C" w:rsidP="00D0235C">
      <w:r>
        <w:t xml:space="preserve">Implementing the detection of the X and Z axis from the Accelerometer was not that difficult but what certainly was is testing it out to figure out how much tilt force it needed to be </w:t>
      </w:r>
      <w:r w:rsidRPr="00CA273A">
        <w:rPr>
          <w:noProof/>
        </w:rPr>
        <w:t>collab</w:t>
      </w:r>
      <w:r w:rsidR="00CA273A">
        <w:rPr>
          <w:noProof/>
        </w:rPr>
        <w:t>o</w:t>
      </w:r>
      <w:r w:rsidRPr="00CA273A">
        <w:rPr>
          <w:noProof/>
        </w:rPr>
        <w:t>rated</w:t>
      </w:r>
      <w:r>
        <w:t xml:space="preserve"> for with both left and right, then again for forward tilting. To make things even more tricky was the difference for the </w:t>
      </w:r>
      <w:r w:rsidRPr="00CA273A">
        <w:rPr>
          <w:noProof/>
        </w:rPr>
        <w:t>Z</w:t>
      </w:r>
      <w:r w:rsidR="00CA273A">
        <w:rPr>
          <w:noProof/>
        </w:rPr>
        <w:t>-</w:t>
      </w:r>
      <w:r w:rsidRPr="00CA273A">
        <w:rPr>
          <w:noProof/>
        </w:rPr>
        <w:t>axis</w:t>
      </w:r>
      <w:r>
        <w:t xml:space="preserve"> input between an actual Android mobile phone and the PC testing station Blue stacks!</w:t>
      </w:r>
    </w:p>
    <w:p w:rsidR="003C3E92" w:rsidRDefault="003C3E92" w:rsidP="003C3E92">
      <w:pPr>
        <w:pStyle w:val="Heading2"/>
      </w:pPr>
      <w:bookmarkStart w:id="26" w:name="_Toc498376342"/>
      <w:r>
        <w:lastRenderedPageBreak/>
        <w:t xml:space="preserve">Multiplayer </w:t>
      </w:r>
      <w:r w:rsidRPr="00CA273A">
        <w:rPr>
          <w:noProof/>
        </w:rPr>
        <w:t>GamePlay</w:t>
      </w:r>
      <w:r>
        <w:t xml:space="preserve"> (MQTT)</w:t>
      </w:r>
      <w:bookmarkEnd w:id="26"/>
    </w:p>
    <w:p w:rsidR="003C3E92" w:rsidRDefault="00713C5C" w:rsidP="00D0235C">
      <w:r>
        <w:t xml:space="preserve">To support </w:t>
      </w:r>
      <w:r w:rsidR="00987C03">
        <w:t>an</w:t>
      </w:r>
      <w:r>
        <w:t xml:space="preserve"> </w:t>
      </w:r>
      <w:r w:rsidR="00987C03">
        <w:t xml:space="preserve">Online Multiplayer </w:t>
      </w:r>
      <w:r>
        <w:t xml:space="preserve">game </w:t>
      </w:r>
      <w:r w:rsidRPr="005760BE">
        <w:rPr>
          <w:noProof/>
        </w:rPr>
        <w:t>feel</w:t>
      </w:r>
      <w:r w:rsidR="00987C03" w:rsidRPr="00987C03">
        <w:rPr>
          <w:noProof/>
        </w:rPr>
        <w:t>,</w:t>
      </w:r>
      <w:r>
        <w:t xml:space="preserve"> the JSON Drop database could have been used but was very slow to respond and doesn’t have the great broadcast feature such as MQTT provides. MQTT is part of the Internet of Things (IoT) known in </w:t>
      </w:r>
      <w:r w:rsidRPr="00987C03">
        <w:rPr>
          <w:noProof/>
        </w:rPr>
        <w:t>longhand</w:t>
      </w:r>
      <w:r>
        <w:t xml:space="preserve"> as Message Queue Telemetry Transport!</w:t>
      </w:r>
    </w:p>
    <w:p w:rsidR="00B9305A" w:rsidRDefault="00B9305A" w:rsidP="00D0235C">
      <w:r>
        <w:t>MQTT was used to support showing exactly what players are inside any single given scene at any point in time, separately scene by scene and at the same time using the exact same MQTT subscription to manage and handle full chat system between players in that scene! Where players can send chat to each other using the command “chat/” + the message they desire to send appended.</w:t>
      </w:r>
    </w:p>
    <w:p w:rsidR="00B9305A" w:rsidRDefault="00B9305A" w:rsidP="00D0235C">
      <w:r>
        <w:t xml:space="preserve">To enhance and take advantage of the chat system further it has been </w:t>
      </w:r>
      <w:r w:rsidRPr="00987C03">
        <w:rPr>
          <w:noProof/>
        </w:rPr>
        <w:t>set</w:t>
      </w:r>
      <w:r w:rsidR="00987C03">
        <w:rPr>
          <w:noProof/>
        </w:rPr>
        <w:t xml:space="preserve"> </w:t>
      </w:r>
      <w:r w:rsidRPr="00987C03">
        <w:rPr>
          <w:noProof/>
        </w:rPr>
        <w:t>up</w:t>
      </w:r>
      <w:r>
        <w:t xml:space="preserve"> to show who joins the scenes chat, what item a player picks up if any, and when play leaves… what command they used! Allowing for friends or other players to follow the same path without any need to communicate where a player intends to go or the command they are going to choose prior to selecting it and changing </w:t>
      </w:r>
      <w:r w:rsidRPr="005760BE">
        <w:rPr>
          <w:noProof/>
        </w:rPr>
        <w:t>scene</w:t>
      </w:r>
      <w:r>
        <w:t>.</w:t>
      </w:r>
    </w:p>
    <w:p w:rsidR="00B9305A" w:rsidRDefault="00B9305A" w:rsidP="00D0235C">
      <w:r>
        <w:t xml:space="preserve">So it is a great way to play online as a multiplayer environment, with full co-op capabilities, players can </w:t>
      </w:r>
      <w:r w:rsidR="00987C03">
        <w:t xml:space="preserve">play </w:t>
      </w:r>
      <w:r>
        <w:t xml:space="preserve">with a friend or </w:t>
      </w:r>
      <w:r w:rsidRPr="00987C03">
        <w:rPr>
          <w:noProof/>
        </w:rPr>
        <w:t>few</w:t>
      </w:r>
      <w:r w:rsidR="00987C03" w:rsidRPr="00987C03">
        <w:rPr>
          <w:noProof/>
        </w:rPr>
        <w:t xml:space="preserve"> a</w:t>
      </w:r>
      <w:r w:rsidR="00987C03">
        <w:rPr>
          <w:noProof/>
        </w:rPr>
        <w:t>nd</w:t>
      </w:r>
      <w:r w:rsidRPr="00987C03">
        <w:rPr>
          <w:noProof/>
        </w:rPr>
        <w:t xml:space="preserve"> chat</w:t>
      </w:r>
      <w:r>
        <w:t xml:space="preserve"> first about what command they want to play next and then as a group navigate scene by scene, or simply play a game of </w:t>
      </w:r>
      <w:r w:rsidRPr="00987C03">
        <w:rPr>
          <w:noProof/>
        </w:rPr>
        <w:t>follow</w:t>
      </w:r>
      <w:r w:rsidR="00987C03">
        <w:rPr>
          <w:noProof/>
        </w:rPr>
        <w:t>ing</w:t>
      </w:r>
      <w:r>
        <w:t xml:space="preserve"> the leader!</w:t>
      </w:r>
    </w:p>
    <w:p w:rsidR="00B9305A" w:rsidRDefault="00B9305A" w:rsidP="00D0235C">
      <w:r>
        <w:t>It took a lot of testing to get it all working but you are sure to be happy with the results so enjoy!</w:t>
      </w:r>
    </w:p>
    <w:p w:rsidR="003C3E92" w:rsidRDefault="003C3E92" w:rsidP="00D0235C"/>
    <w:bookmarkStart w:id="27" w:name="_Toc498376343" w:displacedByCustomXml="next"/>
    <w:sdt>
      <w:sdtPr>
        <w:rPr>
          <w:rFonts w:asciiTheme="minorHAnsi" w:eastAsiaTheme="minorEastAsia" w:hAnsiTheme="minorHAnsi" w:cstheme="minorBidi"/>
          <w:caps w:val="0"/>
          <w:color w:val="auto"/>
          <w:spacing w:val="0"/>
        </w:rPr>
        <w:id w:val="1594974767"/>
        <w:docPartObj>
          <w:docPartGallery w:val="Bibliographies"/>
          <w:docPartUnique/>
        </w:docPartObj>
      </w:sdtPr>
      <w:sdtContent>
        <w:p w:rsidR="00ED38F6" w:rsidRDefault="00ED38F6">
          <w:pPr>
            <w:pStyle w:val="Heading1"/>
          </w:pPr>
          <w:r>
            <w:t>References</w:t>
          </w:r>
          <w:bookmarkEnd w:id="27"/>
        </w:p>
        <w:sdt>
          <w:sdtPr>
            <w:id w:val="-573587230"/>
            <w:bibliography/>
          </w:sdtPr>
          <w:sdtContent>
            <w:p w:rsidR="00A4550D" w:rsidRDefault="00A33BF8" w:rsidP="00A4550D">
              <w:pPr>
                <w:pStyle w:val="Bibliography"/>
                <w:rPr>
                  <w:noProof/>
                </w:rPr>
              </w:pPr>
              <w:r>
                <w:fldChar w:fldCharType="begin"/>
              </w:r>
              <w:r w:rsidR="00ED38F6">
                <w:instrText xml:space="preserve"> BIBLIOGRAPHY </w:instrText>
              </w:r>
              <w:r>
                <w:fldChar w:fldCharType="separate"/>
              </w:r>
              <w:r w:rsidR="00A4550D">
                <w:rPr>
                  <w:noProof/>
                </w:rPr>
                <w:t xml:space="preserve">Bjork, R. C. (2008). </w:t>
              </w:r>
              <w:r w:rsidR="00A4550D">
                <w:rPr>
                  <w:i/>
                  <w:iCs/>
                  <w:noProof/>
                </w:rPr>
                <w:t>ATM Example</w:t>
              </w:r>
              <w:r w:rsidR="00A4550D">
                <w:rPr>
                  <w:noProof/>
                </w:rPr>
                <w:t>. Retrieved from www.math-cs.gordon.edu: http://www.math-cs.gordon.edu/local/courses/cs211/ATMExample/</w:t>
              </w:r>
            </w:p>
            <w:p w:rsidR="00A4550D" w:rsidRDefault="00A4550D" w:rsidP="00A4550D">
              <w:pPr>
                <w:pStyle w:val="Bibliography"/>
                <w:rPr>
                  <w:noProof/>
                </w:rPr>
              </w:pPr>
              <w:r>
                <w:rPr>
                  <w:noProof/>
                </w:rPr>
                <w:t xml:space="preserve">Costa, E. D. (2015, March 07). </w:t>
              </w:r>
              <w:r>
                <w:rPr>
                  <w:i/>
                  <w:iCs/>
                  <w:noProof/>
                </w:rPr>
                <w:t>Unity with MVC</w:t>
              </w:r>
              <w:r>
                <w:rPr>
                  <w:noProof/>
                </w:rPr>
                <w:t>. Retrieved from toptal.com: https://www.toptal.com/unity-unity3d/unity-with-mvc-how-to-level-up-your-game-development</w:t>
              </w:r>
            </w:p>
            <w:p w:rsidR="00D0235C" w:rsidRPr="00D0235C" w:rsidRDefault="00A33BF8" w:rsidP="00A4550D">
              <w:r>
                <w:rPr>
                  <w:b/>
                  <w:bCs/>
                  <w:noProof/>
                </w:rPr>
                <w:fldChar w:fldCharType="end"/>
              </w:r>
            </w:p>
          </w:sdtContent>
        </w:sdt>
      </w:sdtContent>
    </w:sdt>
    <w:sectPr w:rsidR="00D0235C" w:rsidRPr="00D0235C" w:rsidSect="00100F89">
      <w:footerReference w:type="defaul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2B2" w:rsidRDefault="001A02B2">
      <w:pPr>
        <w:spacing w:after="0" w:line="240" w:lineRule="auto"/>
      </w:pPr>
      <w:r>
        <w:separator/>
      </w:r>
    </w:p>
  </w:endnote>
  <w:endnote w:type="continuationSeparator" w:id="0">
    <w:p w:rsidR="001A02B2" w:rsidRDefault="001A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355156872"/>
      <w:docPartObj>
        <w:docPartGallery w:val="Page Numbers (Bottom of Page)"/>
        <w:docPartUnique/>
      </w:docPartObj>
    </w:sdtPr>
    <w:sdtEndPr>
      <w:rPr>
        <w:noProof/>
      </w:rPr>
    </w:sdtEndPr>
    <w:sdtContent>
      <w:p w:rsidR="00CA273A" w:rsidRPr="00100F89" w:rsidRDefault="00CA273A" w:rsidP="00100F89">
        <w:pPr>
          <w:pStyle w:val="Footer"/>
          <w:jc w:val="right"/>
          <w:rPr>
            <w:noProof/>
            <w:sz w:val="20"/>
            <w:szCs w:val="20"/>
          </w:rPr>
        </w:pPr>
        <w:r w:rsidRPr="00100F89">
          <w:rPr>
            <w:sz w:val="20"/>
            <w:szCs w:val="20"/>
          </w:rPr>
          <w:fldChar w:fldCharType="begin"/>
        </w:r>
        <w:r w:rsidRPr="00100F89">
          <w:rPr>
            <w:sz w:val="20"/>
            <w:szCs w:val="20"/>
          </w:rPr>
          <w:instrText xml:space="preserve"> PAGE   \* MERGEFORMAT </w:instrText>
        </w:r>
        <w:r w:rsidRPr="00100F89">
          <w:rPr>
            <w:sz w:val="20"/>
            <w:szCs w:val="20"/>
          </w:rPr>
          <w:fldChar w:fldCharType="separate"/>
        </w:r>
        <w:r w:rsidR="00356BDB">
          <w:rPr>
            <w:noProof/>
            <w:sz w:val="20"/>
            <w:szCs w:val="20"/>
          </w:rPr>
          <w:t>18</w:t>
        </w:r>
        <w:r w:rsidRPr="00100F89">
          <w:rPr>
            <w:noProof/>
            <w:sz w:val="20"/>
            <w:szCs w:val="20"/>
          </w:rPr>
          <w:fldChar w:fldCharType="end"/>
        </w:r>
      </w:p>
      <w:p w:rsidR="00CA273A" w:rsidRPr="00100F89" w:rsidRDefault="00CA273A" w:rsidP="00100F89">
        <w:pPr>
          <w:pStyle w:val="Footer"/>
          <w:rPr>
            <w:noProof/>
            <w:sz w:val="20"/>
            <w:szCs w:val="20"/>
          </w:rPr>
        </w:pPr>
        <w:r>
          <w:rPr>
            <w:noProof/>
            <w:sz w:val="20"/>
            <w:szCs w:val="20"/>
          </w:rPr>
          <w:t>SDV602</w:t>
        </w:r>
        <w:r w:rsidRPr="00100F89">
          <w:rPr>
            <w:noProof/>
            <w:sz w:val="20"/>
            <w:szCs w:val="20"/>
          </w:rPr>
          <w:t xml:space="preserve"> – </w:t>
        </w:r>
        <w:r>
          <w:rPr>
            <w:noProof/>
            <w:sz w:val="20"/>
            <w:szCs w:val="20"/>
          </w:rPr>
          <w:t>MILESTONE 3 - DOCUMENTATION</w:t>
        </w:r>
      </w:p>
      <w:p w:rsidR="00CA273A" w:rsidRDefault="00CA273A" w:rsidP="00100F89">
        <w:pPr>
          <w:pStyle w:val="Footer"/>
          <w:rPr>
            <w:noProof/>
            <w:sz w:val="20"/>
            <w:szCs w:val="20"/>
          </w:rPr>
        </w:pPr>
        <w:r>
          <w:rPr>
            <w:noProof/>
            <w:sz w:val="20"/>
            <w:szCs w:val="20"/>
          </w:rPr>
          <w:t>DEAN STANLEY-HUNT</w:t>
        </w:r>
      </w:p>
      <w:p w:rsidR="00CA273A" w:rsidRPr="00100F89" w:rsidRDefault="00CA273A" w:rsidP="00100F89">
        <w:pPr>
          <w:pStyle w:val="Footer"/>
          <w:rPr>
            <w:noProof/>
            <w:sz w:val="20"/>
            <w:szCs w:val="20"/>
          </w:rPr>
        </w:pPr>
        <w:r>
          <w:rPr>
            <w:noProof/>
            <w:sz w:val="20"/>
            <w:szCs w:val="20"/>
          </w:rPr>
          <w:t>13/11/2017</w:t>
        </w:r>
      </w:p>
    </w:sdtContent>
  </w:sdt>
  <w:p w:rsidR="00CA273A" w:rsidRDefault="00CA2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2B2" w:rsidRDefault="001A02B2">
      <w:pPr>
        <w:spacing w:after="0" w:line="240" w:lineRule="auto"/>
      </w:pPr>
      <w:r>
        <w:separator/>
      </w:r>
    </w:p>
  </w:footnote>
  <w:footnote w:type="continuationSeparator" w:id="0">
    <w:p w:rsidR="001A02B2" w:rsidRDefault="001A0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B5A"/>
    <w:multiLevelType w:val="hybridMultilevel"/>
    <w:tmpl w:val="3D80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65143"/>
    <w:multiLevelType w:val="hybridMultilevel"/>
    <w:tmpl w:val="8B0C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A4C22"/>
    <w:multiLevelType w:val="hybridMultilevel"/>
    <w:tmpl w:val="DB36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307A7"/>
    <w:multiLevelType w:val="hybridMultilevel"/>
    <w:tmpl w:val="6C3E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E476F"/>
    <w:multiLevelType w:val="hybridMultilevel"/>
    <w:tmpl w:val="863EA1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docVars>
    <w:docVar w:name="__Grammarly_42____i" w:val="H4sIAAAAAAAEAKtWckksSQxILCpxzi/NK1GyMqwFAAEhoTITAAAA"/>
    <w:docVar w:name="__Grammarly_42___1" w:val="H4sIAAAAAAAEAKtWcslP9kxRslIyNDY0sTQ1MzE2NzA1NzQytTBQ0lEKTi0uzszPAykwrwUAB6QlhSwAAAA="/>
  </w:docVars>
  <w:rsids>
    <w:rsidRoot w:val="00100F89"/>
    <w:rsid w:val="000006FB"/>
    <w:rsid w:val="00032EEE"/>
    <w:rsid w:val="00080B0E"/>
    <w:rsid w:val="00093F27"/>
    <w:rsid w:val="000A34C8"/>
    <w:rsid w:val="00100F89"/>
    <w:rsid w:val="001A02B2"/>
    <w:rsid w:val="001B379B"/>
    <w:rsid w:val="001F0ECE"/>
    <w:rsid w:val="001F10FF"/>
    <w:rsid w:val="00202701"/>
    <w:rsid w:val="002161E1"/>
    <w:rsid w:val="002C0C26"/>
    <w:rsid w:val="0030705C"/>
    <w:rsid w:val="00335C2F"/>
    <w:rsid w:val="00356BDB"/>
    <w:rsid w:val="00382754"/>
    <w:rsid w:val="003B7A69"/>
    <w:rsid w:val="003C3E92"/>
    <w:rsid w:val="003D7017"/>
    <w:rsid w:val="004365B0"/>
    <w:rsid w:val="00465157"/>
    <w:rsid w:val="00466910"/>
    <w:rsid w:val="00484B24"/>
    <w:rsid w:val="004B4F34"/>
    <w:rsid w:val="004C4CB7"/>
    <w:rsid w:val="004D60CA"/>
    <w:rsid w:val="004E7640"/>
    <w:rsid w:val="00500566"/>
    <w:rsid w:val="00570271"/>
    <w:rsid w:val="005760BE"/>
    <w:rsid w:val="005954E6"/>
    <w:rsid w:val="005E49F1"/>
    <w:rsid w:val="005E6DD1"/>
    <w:rsid w:val="005F7E82"/>
    <w:rsid w:val="0061787A"/>
    <w:rsid w:val="0063230A"/>
    <w:rsid w:val="00677945"/>
    <w:rsid w:val="006C04F3"/>
    <w:rsid w:val="006D6EB9"/>
    <w:rsid w:val="006E0E56"/>
    <w:rsid w:val="006F5AA3"/>
    <w:rsid w:val="00706882"/>
    <w:rsid w:val="00713C5C"/>
    <w:rsid w:val="0073190E"/>
    <w:rsid w:val="00754A9D"/>
    <w:rsid w:val="007734CE"/>
    <w:rsid w:val="00783624"/>
    <w:rsid w:val="007864D3"/>
    <w:rsid w:val="007D371A"/>
    <w:rsid w:val="00855AF3"/>
    <w:rsid w:val="008657EA"/>
    <w:rsid w:val="0087062E"/>
    <w:rsid w:val="008802A2"/>
    <w:rsid w:val="008B0EDD"/>
    <w:rsid w:val="008C580C"/>
    <w:rsid w:val="008C653C"/>
    <w:rsid w:val="008D14D0"/>
    <w:rsid w:val="008E3F32"/>
    <w:rsid w:val="008F07DE"/>
    <w:rsid w:val="008F3637"/>
    <w:rsid w:val="00974735"/>
    <w:rsid w:val="00986EEF"/>
    <w:rsid w:val="00987C03"/>
    <w:rsid w:val="009B1579"/>
    <w:rsid w:val="009B5488"/>
    <w:rsid w:val="009B62CA"/>
    <w:rsid w:val="009F1A1B"/>
    <w:rsid w:val="00A05196"/>
    <w:rsid w:val="00A2446D"/>
    <w:rsid w:val="00A33BF8"/>
    <w:rsid w:val="00A4550D"/>
    <w:rsid w:val="00A45604"/>
    <w:rsid w:val="00A96C06"/>
    <w:rsid w:val="00AC6134"/>
    <w:rsid w:val="00AE55E6"/>
    <w:rsid w:val="00AF1548"/>
    <w:rsid w:val="00B1262D"/>
    <w:rsid w:val="00B2668A"/>
    <w:rsid w:val="00B32A56"/>
    <w:rsid w:val="00B9305A"/>
    <w:rsid w:val="00BE77C5"/>
    <w:rsid w:val="00BF2F56"/>
    <w:rsid w:val="00C32E3C"/>
    <w:rsid w:val="00C33315"/>
    <w:rsid w:val="00C44A78"/>
    <w:rsid w:val="00C5399F"/>
    <w:rsid w:val="00C92B03"/>
    <w:rsid w:val="00CA273A"/>
    <w:rsid w:val="00D0235C"/>
    <w:rsid w:val="00D06410"/>
    <w:rsid w:val="00D255A9"/>
    <w:rsid w:val="00D479C2"/>
    <w:rsid w:val="00D545A0"/>
    <w:rsid w:val="00D72D7B"/>
    <w:rsid w:val="00D751D7"/>
    <w:rsid w:val="00D9251F"/>
    <w:rsid w:val="00D96177"/>
    <w:rsid w:val="00DA17B6"/>
    <w:rsid w:val="00DB570B"/>
    <w:rsid w:val="00DB5F14"/>
    <w:rsid w:val="00DD34AF"/>
    <w:rsid w:val="00DD391E"/>
    <w:rsid w:val="00DE7964"/>
    <w:rsid w:val="00E005DF"/>
    <w:rsid w:val="00E00DFD"/>
    <w:rsid w:val="00E46419"/>
    <w:rsid w:val="00E50ADA"/>
    <w:rsid w:val="00E55AD1"/>
    <w:rsid w:val="00E6354C"/>
    <w:rsid w:val="00E92E11"/>
    <w:rsid w:val="00ED38F6"/>
    <w:rsid w:val="00ED6F52"/>
    <w:rsid w:val="00F0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201FACB"/>
  <w15:docId w15:val="{62235E78-35F7-4B93-AD56-7AC5A8C2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2CA"/>
  </w:style>
  <w:style w:type="paragraph" w:styleId="Heading1">
    <w:name w:val="heading 1"/>
    <w:basedOn w:val="Normal"/>
    <w:next w:val="Normal"/>
    <w:link w:val="Heading1Char"/>
    <w:uiPriority w:val="9"/>
    <w:qFormat/>
    <w:rsid w:val="009B62CA"/>
    <w:pPr>
      <w:pBdr>
        <w:top w:val="single" w:sz="24" w:space="0" w:color="44546A" w:themeColor="text2"/>
        <w:left w:val="single" w:sz="24" w:space="0" w:color="44546A" w:themeColor="text2"/>
        <w:bottom w:val="single" w:sz="24" w:space="0" w:color="44546A" w:themeColor="text2"/>
        <w:right w:val="single" w:sz="24" w:space="0" w:color="44546A" w:themeColor="text2"/>
      </w:pBdr>
      <w:shd w:val="clear" w:color="auto" w:fill="44546A"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9B62CA"/>
    <w:pPr>
      <w:pBdr>
        <w:top w:val="single" w:sz="24" w:space="0" w:color="D5DCE4" w:themeColor="text2" w:themeTint="33"/>
        <w:left w:val="single" w:sz="24" w:space="0" w:color="D5DCE4" w:themeColor="text2" w:themeTint="33"/>
        <w:bottom w:val="single" w:sz="24" w:space="0" w:color="D5DCE4" w:themeColor="text2" w:themeTint="33"/>
        <w:right w:val="single" w:sz="24" w:space="0" w:color="D5DCE4" w:themeColor="text2" w:themeTint="33"/>
      </w:pBdr>
      <w:shd w:val="clear" w:color="auto" w:fill="D5DCE4"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9B62CA"/>
    <w:pPr>
      <w:pBdr>
        <w:top w:val="single" w:sz="6" w:space="2" w:color="44546A" w:themeColor="text2"/>
      </w:pBdr>
      <w:spacing w:before="300" w:after="0"/>
      <w:outlineLvl w:val="2"/>
    </w:pPr>
    <w:rPr>
      <w:rFonts w:asciiTheme="majorHAnsi" w:eastAsiaTheme="majorEastAsia" w:hAnsiTheme="majorHAnsi" w:cstheme="majorBidi"/>
      <w:caps/>
      <w:color w:val="222A35" w:themeColor="text2" w:themeShade="80"/>
      <w:spacing w:val="15"/>
    </w:rPr>
  </w:style>
  <w:style w:type="paragraph" w:styleId="Heading4">
    <w:name w:val="heading 4"/>
    <w:basedOn w:val="Normal"/>
    <w:next w:val="Normal"/>
    <w:link w:val="Heading4Char"/>
    <w:uiPriority w:val="9"/>
    <w:unhideWhenUsed/>
    <w:qFormat/>
    <w:rsid w:val="009B62CA"/>
    <w:pPr>
      <w:pBdr>
        <w:top w:val="dotted" w:sz="6" w:space="2" w:color="44546A" w:themeColor="text2"/>
      </w:pBdr>
      <w:spacing w:before="200" w:after="0"/>
      <w:outlineLvl w:val="3"/>
    </w:pPr>
    <w:rPr>
      <w:rFonts w:asciiTheme="majorHAnsi" w:eastAsiaTheme="majorEastAsia" w:hAnsiTheme="majorHAnsi" w:cstheme="majorBidi"/>
      <w:caps/>
      <w:color w:val="323E4F" w:themeColor="text2" w:themeShade="BF"/>
      <w:spacing w:val="10"/>
    </w:rPr>
  </w:style>
  <w:style w:type="paragraph" w:styleId="Heading5">
    <w:name w:val="heading 5"/>
    <w:basedOn w:val="Normal"/>
    <w:next w:val="Normal"/>
    <w:link w:val="Heading5Char"/>
    <w:uiPriority w:val="9"/>
    <w:semiHidden/>
    <w:unhideWhenUsed/>
    <w:qFormat/>
    <w:rsid w:val="009B62CA"/>
    <w:pPr>
      <w:pBdr>
        <w:bottom w:val="single" w:sz="6" w:space="1" w:color="44546A" w:themeColor="text2"/>
      </w:pBdr>
      <w:spacing w:before="200" w:after="0"/>
      <w:outlineLvl w:val="4"/>
    </w:pPr>
    <w:rPr>
      <w:rFonts w:asciiTheme="majorHAnsi" w:eastAsiaTheme="majorEastAsia" w:hAnsiTheme="majorHAnsi" w:cstheme="majorBidi"/>
      <w:caps/>
      <w:color w:val="323E4F" w:themeColor="text2" w:themeShade="BF"/>
      <w:spacing w:val="10"/>
    </w:rPr>
  </w:style>
  <w:style w:type="paragraph" w:styleId="Heading6">
    <w:name w:val="heading 6"/>
    <w:basedOn w:val="Normal"/>
    <w:next w:val="Normal"/>
    <w:link w:val="Heading6Char"/>
    <w:uiPriority w:val="9"/>
    <w:semiHidden/>
    <w:unhideWhenUsed/>
    <w:qFormat/>
    <w:rsid w:val="009B62CA"/>
    <w:pPr>
      <w:pBdr>
        <w:bottom w:val="dotted" w:sz="6" w:space="1" w:color="44546A" w:themeColor="text2"/>
      </w:pBdr>
      <w:spacing w:before="200" w:after="0"/>
      <w:outlineLvl w:val="5"/>
    </w:pPr>
    <w:rPr>
      <w:rFonts w:asciiTheme="majorHAnsi" w:eastAsiaTheme="majorEastAsia" w:hAnsiTheme="majorHAnsi" w:cstheme="majorBidi"/>
      <w:caps/>
      <w:color w:val="323E4F" w:themeColor="text2" w:themeShade="BF"/>
      <w:spacing w:val="10"/>
    </w:rPr>
  </w:style>
  <w:style w:type="paragraph" w:styleId="Heading7">
    <w:name w:val="heading 7"/>
    <w:basedOn w:val="Normal"/>
    <w:next w:val="Normal"/>
    <w:link w:val="Heading7Char"/>
    <w:uiPriority w:val="9"/>
    <w:semiHidden/>
    <w:unhideWhenUsed/>
    <w:qFormat/>
    <w:rsid w:val="009B62CA"/>
    <w:pPr>
      <w:spacing w:before="200" w:after="0"/>
      <w:outlineLvl w:val="6"/>
    </w:pPr>
    <w:rPr>
      <w:rFonts w:asciiTheme="majorHAnsi" w:eastAsiaTheme="majorEastAsia" w:hAnsiTheme="majorHAnsi" w:cstheme="majorBidi"/>
      <w:caps/>
      <w:color w:val="323E4F" w:themeColor="text2" w:themeShade="BF"/>
      <w:spacing w:val="10"/>
    </w:rPr>
  </w:style>
  <w:style w:type="paragraph" w:styleId="Heading8">
    <w:name w:val="heading 8"/>
    <w:basedOn w:val="Normal"/>
    <w:next w:val="Normal"/>
    <w:link w:val="Heading8Char"/>
    <w:uiPriority w:val="9"/>
    <w:semiHidden/>
    <w:unhideWhenUsed/>
    <w:qFormat/>
    <w:rsid w:val="009B62CA"/>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9B62CA"/>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2CA"/>
    <w:rPr>
      <w:rFonts w:asciiTheme="majorHAnsi" w:eastAsiaTheme="majorEastAsia" w:hAnsiTheme="majorHAnsi" w:cstheme="majorBidi"/>
      <w:caps/>
      <w:color w:val="FFFFFF" w:themeColor="background1"/>
      <w:spacing w:val="15"/>
      <w:shd w:val="clear" w:color="auto" w:fill="44546A" w:themeFill="text2"/>
    </w:rPr>
  </w:style>
  <w:style w:type="character" w:customStyle="1" w:styleId="Heading2Char">
    <w:name w:val="Heading 2 Char"/>
    <w:basedOn w:val="DefaultParagraphFont"/>
    <w:link w:val="Heading2"/>
    <w:uiPriority w:val="9"/>
    <w:rsid w:val="009B62CA"/>
    <w:rPr>
      <w:rFonts w:asciiTheme="majorHAnsi" w:eastAsiaTheme="majorEastAsia" w:hAnsiTheme="majorHAnsi" w:cstheme="majorBidi"/>
      <w:caps/>
      <w:spacing w:val="15"/>
      <w:shd w:val="clear" w:color="auto" w:fill="D5DCE4" w:themeFill="text2" w:themeFillTint="33"/>
    </w:rPr>
  </w:style>
  <w:style w:type="character" w:customStyle="1" w:styleId="Heading3Char">
    <w:name w:val="Heading 3 Char"/>
    <w:basedOn w:val="DefaultParagraphFont"/>
    <w:link w:val="Heading3"/>
    <w:uiPriority w:val="9"/>
    <w:rsid w:val="009B62CA"/>
    <w:rPr>
      <w:rFonts w:asciiTheme="majorHAnsi" w:eastAsiaTheme="majorEastAsia" w:hAnsiTheme="majorHAnsi" w:cstheme="majorBidi"/>
      <w:caps/>
      <w:color w:val="222A35" w:themeColor="text2" w:themeShade="80"/>
      <w:spacing w:val="15"/>
    </w:rPr>
  </w:style>
  <w:style w:type="table" w:styleId="TableGrid">
    <w:name w:val="Table Grid"/>
    <w:basedOn w:val="TableNormal"/>
    <w:uiPriority w:val="1"/>
    <w:rsid w:val="009B62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9B62CA"/>
    <w:pPr>
      <w:spacing w:before="0" w:after="0"/>
    </w:pPr>
    <w:rPr>
      <w:rFonts w:asciiTheme="majorHAnsi" w:eastAsiaTheme="majorEastAsia" w:hAnsiTheme="majorHAnsi" w:cstheme="majorBidi"/>
      <w:caps/>
      <w:color w:val="44546A" w:themeColor="text2"/>
      <w:spacing w:val="10"/>
      <w:sz w:val="52"/>
      <w:szCs w:val="52"/>
    </w:rPr>
  </w:style>
  <w:style w:type="character" w:customStyle="1" w:styleId="TitleChar">
    <w:name w:val="Title Char"/>
    <w:basedOn w:val="DefaultParagraphFont"/>
    <w:link w:val="Title"/>
    <w:uiPriority w:val="10"/>
    <w:rsid w:val="009B62CA"/>
    <w:rPr>
      <w:rFonts w:asciiTheme="majorHAnsi" w:eastAsiaTheme="majorEastAsia" w:hAnsiTheme="majorHAnsi" w:cstheme="majorBidi"/>
      <w:caps/>
      <w:color w:val="44546A" w:themeColor="text2"/>
      <w:spacing w:val="10"/>
      <w:sz w:val="52"/>
      <w:szCs w:val="52"/>
    </w:rPr>
  </w:style>
  <w:style w:type="paragraph" w:styleId="Subtitle">
    <w:name w:val="Subtitle"/>
    <w:basedOn w:val="Normal"/>
    <w:next w:val="Normal"/>
    <w:link w:val="SubtitleChar"/>
    <w:uiPriority w:val="11"/>
    <w:qFormat/>
    <w:rsid w:val="009B62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B62CA"/>
    <w:rPr>
      <w:caps/>
      <w:color w:val="595959" w:themeColor="text1" w:themeTint="A6"/>
      <w:spacing w:val="10"/>
      <w:sz w:val="21"/>
      <w:szCs w:val="21"/>
    </w:rPr>
  </w:style>
  <w:style w:type="paragraph" w:styleId="ListParagraph">
    <w:name w:val="List Paragraph"/>
    <w:basedOn w:val="Normal"/>
    <w:uiPriority w:val="34"/>
    <w:qFormat/>
    <w:rsid w:val="009B62CA"/>
    <w:pPr>
      <w:ind w:left="720"/>
      <w:contextualSpacing/>
    </w:pPr>
  </w:style>
  <w:style w:type="character" w:styleId="SubtleReference">
    <w:name w:val="Subtle Reference"/>
    <w:uiPriority w:val="31"/>
    <w:qFormat/>
    <w:rsid w:val="009B62CA"/>
    <w:rPr>
      <w:b w:val="0"/>
      <w:bCs w:val="0"/>
      <w:color w:val="44546A" w:themeColor="text2"/>
    </w:rPr>
  </w:style>
  <w:style w:type="character" w:styleId="SubtleEmphasis">
    <w:name w:val="Subtle Emphasis"/>
    <w:uiPriority w:val="19"/>
    <w:qFormat/>
    <w:rsid w:val="009B62CA"/>
    <w:rPr>
      <w:i/>
      <w:iCs/>
      <w:color w:val="222A35" w:themeColor="text2" w:themeShade="80"/>
    </w:rPr>
  </w:style>
  <w:style w:type="character" w:styleId="Emphasis">
    <w:name w:val="Emphasis"/>
    <w:uiPriority w:val="20"/>
    <w:qFormat/>
    <w:rsid w:val="009B62CA"/>
    <w:rPr>
      <w:caps/>
      <w:color w:val="auto"/>
      <w:spacing w:val="5"/>
    </w:rPr>
  </w:style>
  <w:style w:type="paragraph" w:styleId="Quote">
    <w:name w:val="Quote"/>
    <w:basedOn w:val="Normal"/>
    <w:next w:val="Normal"/>
    <w:link w:val="QuoteChar"/>
    <w:uiPriority w:val="29"/>
    <w:qFormat/>
    <w:rsid w:val="009B62CA"/>
    <w:pPr>
      <w:ind w:left="1080" w:right="1080"/>
      <w:jc w:val="center"/>
    </w:pPr>
    <w:rPr>
      <w:i/>
      <w:iCs/>
      <w:sz w:val="24"/>
      <w:szCs w:val="24"/>
    </w:rPr>
  </w:style>
  <w:style w:type="character" w:customStyle="1" w:styleId="QuoteChar">
    <w:name w:val="Quote Char"/>
    <w:basedOn w:val="DefaultParagraphFont"/>
    <w:link w:val="Quote"/>
    <w:uiPriority w:val="29"/>
    <w:rsid w:val="009B62CA"/>
    <w:rPr>
      <w:i/>
      <w:iCs/>
      <w:sz w:val="24"/>
      <w:szCs w:val="24"/>
    </w:rPr>
  </w:style>
  <w:style w:type="character" w:styleId="IntenseEmphasis">
    <w:name w:val="Intense Emphasis"/>
    <w:uiPriority w:val="21"/>
    <w:qFormat/>
    <w:rsid w:val="009B62CA"/>
    <w:rPr>
      <w:b/>
      <w:bCs/>
      <w:caps/>
      <w:color w:val="222A35" w:themeColor="text2" w:themeShade="80"/>
      <w:spacing w:val="10"/>
    </w:rPr>
  </w:style>
  <w:style w:type="paragraph" w:styleId="IntenseQuote">
    <w:name w:val="Intense Quote"/>
    <w:basedOn w:val="Normal"/>
    <w:next w:val="Normal"/>
    <w:link w:val="IntenseQuoteChar"/>
    <w:uiPriority w:val="30"/>
    <w:qFormat/>
    <w:rsid w:val="009B62CA"/>
    <w:pPr>
      <w:spacing w:before="240" w:after="240" w:line="240" w:lineRule="auto"/>
      <w:ind w:left="1080" w:right="1080"/>
      <w:jc w:val="center"/>
    </w:pPr>
    <w:rPr>
      <w:color w:val="44546A" w:themeColor="text2"/>
      <w:sz w:val="24"/>
      <w:szCs w:val="24"/>
    </w:rPr>
  </w:style>
  <w:style w:type="character" w:customStyle="1" w:styleId="IntenseQuoteChar">
    <w:name w:val="Intense Quote Char"/>
    <w:basedOn w:val="DefaultParagraphFont"/>
    <w:link w:val="IntenseQuote"/>
    <w:uiPriority w:val="30"/>
    <w:rsid w:val="009B62CA"/>
    <w:rPr>
      <w:color w:val="44546A" w:themeColor="text2"/>
      <w:sz w:val="24"/>
      <w:szCs w:val="24"/>
    </w:rPr>
  </w:style>
  <w:style w:type="character" w:customStyle="1" w:styleId="Heading4Char">
    <w:name w:val="Heading 4 Char"/>
    <w:basedOn w:val="DefaultParagraphFont"/>
    <w:link w:val="Heading4"/>
    <w:uiPriority w:val="9"/>
    <w:rsid w:val="009B62CA"/>
    <w:rPr>
      <w:rFonts w:asciiTheme="majorHAnsi" w:eastAsiaTheme="majorEastAsia" w:hAnsiTheme="majorHAnsi" w:cstheme="majorBidi"/>
      <w:caps/>
      <w:color w:val="323E4F" w:themeColor="text2" w:themeShade="BF"/>
      <w:spacing w:val="10"/>
    </w:rPr>
  </w:style>
  <w:style w:type="character" w:customStyle="1" w:styleId="Heading5Char">
    <w:name w:val="Heading 5 Char"/>
    <w:basedOn w:val="DefaultParagraphFont"/>
    <w:link w:val="Heading5"/>
    <w:uiPriority w:val="9"/>
    <w:rsid w:val="009B62CA"/>
    <w:rPr>
      <w:rFonts w:asciiTheme="majorHAnsi" w:eastAsiaTheme="majorEastAsia" w:hAnsiTheme="majorHAnsi" w:cstheme="majorBidi"/>
      <w:caps/>
      <w:color w:val="323E4F" w:themeColor="text2" w:themeShade="BF"/>
      <w:spacing w:val="10"/>
    </w:rPr>
  </w:style>
  <w:style w:type="character" w:customStyle="1" w:styleId="Heading6Char">
    <w:name w:val="Heading 6 Char"/>
    <w:basedOn w:val="DefaultParagraphFont"/>
    <w:link w:val="Heading6"/>
    <w:uiPriority w:val="9"/>
    <w:rsid w:val="009B62CA"/>
    <w:rPr>
      <w:rFonts w:asciiTheme="majorHAnsi" w:eastAsiaTheme="majorEastAsia" w:hAnsiTheme="majorHAnsi" w:cstheme="majorBidi"/>
      <w:caps/>
      <w:color w:val="323E4F" w:themeColor="text2" w:themeShade="BF"/>
      <w:spacing w:val="10"/>
    </w:rPr>
  </w:style>
  <w:style w:type="character" w:customStyle="1" w:styleId="Heading7Char">
    <w:name w:val="Heading 7 Char"/>
    <w:basedOn w:val="DefaultParagraphFont"/>
    <w:link w:val="Heading7"/>
    <w:uiPriority w:val="9"/>
    <w:rsid w:val="009B62CA"/>
    <w:rPr>
      <w:rFonts w:asciiTheme="majorHAnsi" w:eastAsiaTheme="majorEastAsia" w:hAnsiTheme="majorHAnsi" w:cstheme="majorBidi"/>
      <w:caps/>
      <w:color w:val="323E4F" w:themeColor="text2" w:themeShade="BF"/>
      <w:spacing w:val="10"/>
    </w:rPr>
  </w:style>
  <w:style w:type="character" w:customStyle="1" w:styleId="Heading8Char">
    <w:name w:val="Heading 8 Char"/>
    <w:basedOn w:val="DefaultParagraphFont"/>
    <w:link w:val="Heading8"/>
    <w:uiPriority w:val="9"/>
    <w:rsid w:val="009B62CA"/>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9B62CA"/>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9B62CA"/>
    <w:pPr>
      <w:spacing w:after="0" w:line="240" w:lineRule="auto"/>
    </w:pPr>
  </w:style>
  <w:style w:type="character" w:styleId="BookTitle">
    <w:name w:val="Book Title"/>
    <w:uiPriority w:val="33"/>
    <w:qFormat/>
    <w:rsid w:val="009B62CA"/>
    <w:rPr>
      <w:b/>
      <w:bCs/>
      <w:i/>
      <w:iCs/>
      <w:spacing w:val="0"/>
    </w:rPr>
  </w:style>
  <w:style w:type="paragraph" w:styleId="Caption">
    <w:name w:val="caption"/>
    <w:basedOn w:val="Normal"/>
    <w:next w:val="Normal"/>
    <w:uiPriority w:val="35"/>
    <w:semiHidden/>
    <w:unhideWhenUsed/>
    <w:qFormat/>
    <w:rsid w:val="009B62CA"/>
    <w:rPr>
      <w:b/>
      <w:bCs/>
      <w:color w:val="323E4F" w:themeColor="text2" w:themeShade="BF"/>
      <w:sz w:val="16"/>
      <w:szCs w:val="16"/>
    </w:rPr>
  </w:style>
  <w:style w:type="character" w:styleId="IntenseReference">
    <w:name w:val="Intense Reference"/>
    <w:uiPriority w:val="32"/>
    <w:qFormat/>
    <w:rsid w:val="009B62CA"/>
    <w:rPr>
      <w:b w:val="0"/>
      <w:bCs w:val="0"/>
      <w:i/>
      <w:iCs/>
      <w:caps/>
      <w:color w:val="44546A" w:themeColor="text2"/>
    </w:rPr>
  </w:style>
  <w:style w:type="character" w:customStyle="1" w:styleId="NoSpacingChar">
    <w:name w:val="No Spacing Char"/>
    <w:basedOn w:val="DefaultParagraphFont"/>
    <w:link w:val="NoSpacing"/>
    <w:uiPriority w:val="1"/>
    <w:rsid w:val="009B62CA"/>
  </w:style>
  <w:style w:type="character" w:styleId="Strong">
    <w:name w:val="Strong"/>
    <w:uiPriority w:val="22"/>
    <w:qFormat/>
    <w:rsid w:val="009B62CA"/>
    <w:rPr>
      <w:b/>
      <w:bCs/>
    </w:rPr>
  </w:style>
  <w:style w:type="paragraph" w:styleId="TOCHeading">
    <w:name w:val="TOC Heading"/>
    <w:basedOn w:val="Heading1"/>
    <w:next w:val="Normal"/>
    <w:uiPriority w:val="39"/>
    <w:unhideWhenUsed/>
    <w:qFormat/>
    <w:rsid w:val="009B62CA"/>
    <w:pPr>
      <w:outlineLvl w:val="9"/>
    </w:pPr>
  </w:style>
  <w:style w:type="paragraph" w:styleId="TOC1">
    <w:name w:val="toc 1"/>
    <w:basedOn w:val="Normal"/>
    <w:next w:val="Normal"/>
    <w:autoRedefine/>
    <w:uiPriority w:val="39"/>
    <w:unhideWhenUsed/>
    <w:rsid w:val="00100F89"/>
    <w:pPr>
      <w:spacing w:after="100"/>
    </w:pPr>
  </w:style>
  <w:style w:type="character" w:styleId="Hyperlink">
    <w:name w:val="Hyperlink"/>
    <w:basedOn w:val="DefaultParagraphFont"/>
    <w:uiPriority w:val="99"/>
    <w:unhideWhenUsed/>
    <w:rsid w:val="00100F89"/>
    <w:rPr>
      <w:color w:val="0563C1" w:themeColor="hyperlink"/>
      <w:u w:val="single"/>
    </w:rPr>
  </w:style>
  <w:style w:type="paragraph" w:styleId="Header">
    <w:name w:val="header"/>
    <w:basedOn w:val="Normal"/>
    <w:link w:val="HeaderChar"/>
    <w:uiPriority w:val="99"/>
    <w:unhideWhenUsed/>
    <w:rsid w:val="00100F8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F89"/>
  </w:style>
  <w:style w:type="paragraph" w:styleId="Footer">
    <w:name w:val="footer"/>
    <w:basedOn w:val="Normal"/>
    <w:link w:val="FooterChar"/>
    <w:uiPriority w:val="99"/>
    <w:unhideWhenUsed/>
    <w:rsid w:val="00100F8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F89"/>
  </w:style>
  <w:style w:type="paragraph" w:styleId="TOC2">
    <w:name w:val="toc 2"/>
    <w:basedOn w:val="Normal"/>
    <w:next w:val="Normal"/>
    <w:autoRedefine/>
    <w:uiPriority w:val="39"/>
    <w:unhideWhenUsed/>
    <w:rsid w:val="005E6DD1"/>
    <w:pPr>
      <w:spacing w:after="100"/>
      <w:ind w:left="220"/>
    </w:pPr>
  </w:style>
  <w:style w:type="paragraph" w:styleId="TOC3">
    <w:name w:val="toc 3"/>
    <w:basedOn w:val="Normal"/>
    <w:next w:val="Normal"/>
    <w:autoRedefine/>
    <w:uiPriority w:val="39"/>
    <w:unhideWhenUsed/>
    <w:rsid w:val="005E6DD1"/>
    <w:pPr>
      <w:spacing w:after="100"/>
      <w:ind w:left="440"/>
    </w:pPr>
  </w:style>
  <w:style w:type="paragraph" w:styleId="Bibliography">
    <w:name w:val="Bibliography"/>
    <w:basedOn w:val="Normal"/>
    <w:next w:val="Normal"/>
    <w:uiPriority w:val="37"/>
    <w:unhideWhenUsed/>
    <w:rsid w:val="00ED38F6"/>
  </w:style>
  <w:style w:type="paragraph" w:styleId="BalloonText">
    <w:name w:val="Balloon Text"/>
    <w:basedOn w:val="Normal"/>
    <w:link w:val="BalloonTextChar"/>
    <w:uiPriority w:val="99"/>
    <w:semiHidden/>
    <w:unhideWhenUsed/>
    <w:rsid w:val="00A455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5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0491139">
      <w:bodyDiv w:val="1"/>
      <w:marLeft w:val="0"/>
      <w:marRight w:val="0"/>
      <w:marTop w:val="0"/>
      <w:marBottom w:val="0"/>
      <w:divBdr>
        <w:top w:val="none" w:sz="0" w:space="0" w:color="auto"/>
        <w:left w:val="none" w:sz="0" w:space="0" w:color="auto"/>
        <w:bottom w:val="none" w:sz="0" w:space="0" w:color="auto"/>
        <w:right w:val="none" w:sz="0" w:space="0" w:color="auto"/>
      </w:divBdr>
    </w:div>
    <w:div w:id="159195736">
      <w:bodyDiv w:val="1"/>
      <w:marLeft w:val="0"/>
      <w:marRight w:val="0"/>
      <w:marTop w:val="0"/>
      <w:marBottom w:val="0"/>
      <w:divBdr>
        <w:top w:val="none" w:sz="0" w:space="0" w:color="auto"/>
        <w:left w:val="none" w:sz="0" w:space="0" w:color="auto"/>
        <w:bottom w:val="none" w:sz="0" w:space="0" w:color="auto"/>
        <w:right w:val="none" w:sz="0" w:space="0" w:color="auto"/>
      </w:divBdr>
    </w:div>
    <w:div w:id="414134372">
      <w:bodyDiv w:val="1"/>
      <w:marLeft w:val="0"/>
      <w:marRight w:val="0"/>
      <w:marTop w:val="0"/>
      <w:marBottom w:val="0"/>
      <w:divBdr>
        <w:top w:val="none" w:sz="0" w:space="0" w:color="auto"/>
        <w:left w:val="none" w:sz="0" w:space="0" w:color="auto"/>
        <w:bottom w:val="none" w:sz="0" w:space="0" w:color="auto"/>
        <w:right w:val="none" w:sz="0" w:space="0" w:color="auto"/>
      </w:divBdr>
    </w:div>
    <w:div w:id="424889771">
      <w:bodyDiv w:val="1"/>
      <w:marLeft w:val="0"/>
      <w:marRight w:val="0"/>
      <w:marTop w:val="0"/>
      <w:marBottom w:val="0"/>
      <w:divBdr>
        <w:top w:val="none" w:sz="0" w:space="0" w:color="auto"/>
        <w:left w:val="none" w:sz="0" w:space="0" w:color="auto"/>
        <w:bottom w:val="none" w:sz="0" w:space="0" w:color="auto"/>
        <w:right w:val="none" w:sz="0" w:space="0" w:color="auto"/>
      </w:divBdr>
    </w:div>
    <w:div w:id="52516928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97010682">
      <w:bodyDiv w:val="1"/>
      <w:marLeft w:val="0"/>
      <w:marRight w:val="0"/>
      <w:marTop w:val="0"/>
      <w:marBottom w:val="0"/>
      <w:divBdr>
        <w:top w:val="none" w:sz="0" w:space="0" w:color="auto"/>
        <w:left w:val="none" w:sz="0" w:space="0" w:color="auto"/>
        <w:bottom w:val="none" w:sz="0" w:space="0" w:color="auto"/>
        <w:right w:val="none" w:sz="0" w:space="0" w:color="auto"/>
      </w:divBdr>
    </w:div>
    <w:div w:id="9064508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8670973">
      <w:bodyDiv w:val="1"/>
      <w:marLeft w:val="0"/>
      <w:marRight w:val="0"/>
      <w:marTop w:val="0"/>
      <w:marBottom w:val="0"/>
      <w:divBdr>
        <w:top w:val="none" w:sz="0" w:space="0" w:color="auto"/>
        <w:left w:val="none" w:sz="0" w:space="0" w:color="auto"/>
        <w:bottom w:val="none" w:sz="0" w:space="0" w:color="auto"/>
        <w:right w:val="none" w:sz="0" w:space="0" w:color="auto"/>
      </w:divBdr>
    </w:div>
    <w:div w:id="1072462216">
      <w:bodyDiv w:val="1"/>
      <w:marLeft w:val="0"/>
      <w:marRight w:val="0"/>
      <w:marTop w:val="0"/>
      <w:marBottom w:val="0"/>
      <w:divBdr>
        <w:top w:val="none" w:sz="0" w:space="0" w:color="auto"/>
        <w:left w:val="none" w:sz="0" w:space="0" w:color="auto"/>
        <w:bottom w:val="none" w:sz="0" w:space="0" w:color="auto"/>
        <w:right w:val="none" w:sz="0" w:space="0" w:color="auto"/>
      </w:divBdr>
    </w:div>
    <w:div w:id="1101727812">
      <w:bodyDiv w:val="1"/>
      <w:marLeft w:val="0"/>
      <w:marRight w:val="0"/>
      <w:marTop w:val="0"/>
      <w:marBottom w:val="0"/>
      <w:divBdr>
        <w:top w:val="none" w:sz="0" w:space="0" w:color="auto"/>
        <w:left w:val="none" w:sz="0" w:space="0" w:color="auto"/>
        <w:bottom w:val="none" w:sz="0" w:space="0" w:color="auto"/>
        <w:right w:val="none" w:sz="0" w:space="0" w:color="auto"/>
      </w:divBdr>
    </w:div>
    <w:div w:id="131880627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9096598">
      <w:bodyDiv w:val="1"/>
      <w:marLeft w:val="0"/>
      <w:marRight w:val="0"/>
      <w:marTop w:val="0"/>
      <w:marBottom w:val="0"/>
      <w:divBdr>
        <w:top w:val="none" w:sz="0" w:space="0" w:color="auto"/>
        <w:left w:val="none" w:sz="0" w:space="0" w:color="auto"/>
        <w:bottom w:val="none" w:sz="0" w:space="0" w:color="auto"/>
        <w:right w:val="none" w:sz="0" w:space="0" w:color="auto"/>
      </w:divBdr>
    </w:div>
    <w:div w:id="1595553104">
      <w:bodyDiv w:val="1"/>
      <w:marLeft w:val="0"/>
      <w:marRight w:val="0"/>
      <w:marTop w:val="0"/>
      <w:marBottom w:val="0"/>
      <w:divBdr>
        <w:top w:val="none" w:sz="0" w:space="0" w:color="auto"/>
        <w:left w:val="none" w:sz="0" w:space="0" w:color="auto"/>
        <w:bottom w:val="none" w:sz="0" w:space="0" w:color="auto"/>
        <w:right w:val="none" w:sz="0" w:space="0" w:color="auto"/>
      </w:divBdr>
    </w:div>
    <w:div w:id="1596791813">
      <w:bodyDiv w:val="1"/>
      <w:marLeft w:val="0"/>
      <w:marRight w:val="0"/>
      <w:marTop w:val="0"/>
      <w:marBottom w:val="0"/>
      <w:divBdr>
        <w:top w:val="none" w:sz="0" w:space="0" w:color="auto"/>
        <w:left w:val="none" w:sz="0" w:space="0" w:color="auto"/>
        <w:bottom w:val="none" w:sz="0" w:space="0" w:color="auto"/>
        <w:right w:val="none" w:sz="0" w:space="0" w:color="auto"/>
      </w:divBdr>
    </w:div>
    <w:div w:id="1600871066">
      <w:bodyDiv w:val="1"/>
      <w:marLeft w:val="0"/>
      <w:marRight w:val="0"/>
      <w:marTop w:val="0"/>
      <w:marBottom w:val="0"/>
      <w:divBdr>
        <w:top w:val="none" w:sz="0" w:space="0" w:color="auto"/>
        <w:left w:val="none" w:sz="0" w:space="0" w:color="auto"/>
        <w:bottom w:val="none" w:sz="0" w:space="0" w:color="auto"/>
        <w:right w:val="none" w:sz="0" w:space="0" w:color="auto"/>
      </w:divBdr>
    </w:div>
    <w:div w:id="1866209478">
      <w:bodyDiv w:val="1"/>
      <w:marLeft w:val="0"/>
      <w:marRight w:val="0"/>
      <w:marTop w:val="0"/>
      <w:marBottom w:val="0"/>
      <w:divBdr>
        <w:top w:val="none" w:sz="0" w:space="0" w:color="auto"/>
        <w:left w:val="none" w:sz="0" w:space="0" w:color="auto"/>
        <w:bottom w:val="none" w:sz="0" w:space="0" w:color="auto"/>
        <w:right w:val="none" w:sz="0" w:space="0" w:color="auto"/>
      </w:divBdr>
    </w:div>
    <w:div w:id="1913151963">
      <w:bodyDiv w:val="1"/>
      <w:marLeft w:val="0"/>
      <w:marRight w:val="0"/>
      <w:marTop w:val="0"/>
      <w:marBottom w:val="0"/>
      <w:divBdr>
        <w:top w:val="none" w:sz="0" w:space="0" w:color="auto"/>
        <w:left w:val="none" w:sz="0" w:space="0" w:color="auto"/>
        <w:bottom w:val="none" w:sz="0" w:space="0" w:color="auto"/>
        <w:right w:val="none" w:sz="0" w:space="0" w:color="auto"/>
      </w:divBdr>
    </w:div>
    <w:div w:id="1921328248">
      <w:bodyDiv w:val="1"/>
      <w:marLeft w:val="0"/>
      <w:marRight w:val="0"/>
      <w:marTop w:val="0"/>
      <w:marBottom w:val="0"/>
      <w:divBdr>
        <w:top w:val="none" w:sz="0" w:space="0" w:color="auto"/>
        <w:left w:val="none" w:sz="0" w:space="0" w:color="auto"/>
        <w:bottom w:val="none" w:sz="0" w:space="0" w:color="auto"/>
        <w:right w:val="none" w:sz="0" w:space="0" w:color="auto"/>
      </w:divBdr>
    </w:div>
    <w:div w:id="21088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be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fth Edition" Version="0">
  <b:Source>
    <b:Tag>Edu1</b:Tag>
    <b:SourceType>InternetSite</b:SourceType>
    <b:Guid>{3EFCF8FF-8A16-4A03-B9EE-18E4F74CB14A}</b:Guid>
    <b:Author>
      <b:Author>
        <b:NameList>
          <b:Person>
            <b:Last>Costa</b:Last>
            <b:First>Eduardo</b:First>
            <b:Middle>Dias da</b:Middle>
          </b:Person>
        </b:NameList>
      </b:Author>
    </b:Author>
    <b:Title>Unity with MVC</b:Title>
    <b:InternetSiteTitle>toptal.com</b:InternetSiteTitle>
    <b:Year>2015</b:Year>
    <b:Month>March</b:Month>
    <b:Day>07</b:Day>
    <b:URL>https://www.toptal.com/unity-unity3d/unity-with-mvc-how-to-level-up-your-game-development</b:URL>
    <b:RefOrder>1</b:RefOrder>
  </b:Source>
  <b:Source>
    <b:Tag>Rus08</b:Tag>
    <b:SourceType>InternetSite</b:SourceType>
    <b:Guid>{BDD070FE-784E-49D7-9C8F-80372E11BF7C}</b:Guid>
    <b:Author>
      <b:Author>
        <b:NameList>
          <b:Person>
            <b:Last>Bjork</b:Last>
            <b:First>Russell</b:First>
            <b:Middle>C.</b:Middle>
          </b:Person>
        </b:NameList>
      </b:Author>
    </b:Author>
    <b:Title>ATM Example</b:Title>
    <b:Year>2008</b:Year>
    <b:InternetSiteTitle>www.math-cs.gordon.edu</b:InternetSiteTitle>
    <b:URL>http://www.math-cs.gordon.edu/local/courses/cs211/ATMExample/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72F9930-B714-4089-8638-D671A78C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1046</TotalTime>
  <Pages>19</Pages>
  <Words>4210</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Excalibur:                              A Heroes Story</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Excalibur:                              A Heroes Story</dc:title>
  <dc:subject>SDV602 – Milestone 3</dc:subject>
  <dc:creator>DEAN STANLEY-HUNT</dc:creator>
  <cp:keywords/>
  <cp:lastModifiedBy>R4 Owns</cp:lastModifiedBy>
  <cp:revision>48</cp:revision>
  <dcterms:created xsi:type="dcterms:W3CDTF">2016-08-16T01:11:00Z</dcterms:created>
  <dcterms:modified xsi:type="dcterms:W3CDTF">2017-11-13T09:44:00Z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